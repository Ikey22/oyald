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lang w:val="en-US"/>
        </w:rPr>
        <w:t>OYALD Website Review (French version) May 23, 2021</w:t>
      </w:r>
    </w:p>
    <w:tbl>
      <w:tblPr>
        <w:tblStyle w:val="style154"/>
        <w:tblW w:w="936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47"/>
        <w:gridCol w:w="2291"/>
        <w:gridCol w:w="3004"/>
        <w:gridCol w:w="3419"/>
      </w:tblGrid>
      <w:tr>
        <w:trPr/>
        <w:tc>
          <w:tcPr>
            <w:tcW w:w="647"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S/N</w:t>
            </w:r>
          </w:p>
        </w:tc>
        <w:tc>
          <w:tcPr>
            <w:tcW w:w="2291"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Website Item</w:t>
            </w:r>
          </w:p>
        </w:tc>
        <w:tc>
          <w:tcPr>
            <w:tcW w:w="3004"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Observation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Correction</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w:t>
            </w:r>
          </w:p>
        </w:tc>
        <w:tc>
          <w:tcPr>
            <w:tcW w:w="2291"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Header</w:t>
            </w:r>
          </w:p>
        </w:tc>
        <w:tc>
          <w:tcPr>
            <w:tcW w:w="3004"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The link to send us an email currently reads </w:t>
            </w:r>
            <w:r>
              <w:rPr>
                <w:rFonts w:eastAsia="Calibri" w:cs="SimSun"/>
                <w:b/>
                <w:kern w:val="0"/>
                <w:sz w:val="22"/>
                <w:szCs w:val="22"/>
                <w:lang w:val="en-US" w:eastAsia="en-US" w:bidi="ar-SA"/>
              </w:rPr>
              <w:t>Nous écrire à: oyald.ojlad@gmail.com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colon (:) should be removed, to now read </w:t>
            </w:r>
            <w:r>
              <w:rPr>
                <w:rFonts w:eastAsia="Calibri" w:cs="SimSun"/>
                <w:b/>
                <w:bCs/>
                <w:kern w:val="0"/>
                <w:sz w:val="22"/>
                <w:szCs w:val="22"/>
                <w:lang w:val="en-US" w:eastAsia="en-US" w:bidi="ar-SA"/>
              </w:rPr>
              <w:t xml:space="preserve">Nous écrire à </w:t>
            </w:r>
            <w:r>
              <w:rPr>
                <w:rStyle w:val="InternetLink"/>
                <w:rFonts w:eastAsia="Calibri" w:cs="SimSun"/>
                <w:b/>
                <w:bCs/>
                <w:kern w:val="0"/>
                <w:sz w:val="22"/>
                <w:szCs w:val="22"/>
                <w:lang w:val="en-US" w:eastAsia="en-US" w:bidi="ar-SA"/>
              </w:rPr>
              <w:t>oyald.ojlad@gmail.com</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w:t>
            </w:r>
          </w:p>
        </w:tc>
        <w:tc>
          <w:tcPr>
            <w:tcW w:w="2291"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Menus</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Notre équipe</w:t>
            </w:r>
            <w:r>
              <w:rPr>
                <w:rFonts w:eastAsia="Calibri" w:cs="SimSun"/>
                <w:b w:val="false"/>
                <w:kern w:val="0"/>
                <w:sz w:val="22"/>
                <w:szCs w:val="22"/>
                <w:lang w:val="en-US" w:eastAsia="en-US" w:bidi="ar-SA"/>
              </w:rPr>
              <w:t xml:space="preserve"> menu option is not in initial caps as indicated in the translation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Notre Équipe</w:t>
            </w:r>
          </w:p>
          <w:p>
            <w:pPr>
              <w:pStyle w:val="Normal"/>
              <w:widowControl w:val="false"/>
              <w:suppressAutoHyphens w:val="true"/>
              <w:spacing w:lineRule="auto" w:line="259" w:before="0" w:after="160"/>
              <w:jc w:val="left"/>
              <w:rPr>
                <w:b/>
                <w:b/>
                <w:bCs/>
              </w:rPr>
            </w:pPr>
            <w:r>
              <w:rPr>
                <w:b/>
                <w:bCs/>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3</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 xml:space="preserve">sub-menu under </w:t>
            </w:r>
            <w:r>
              <w:rPr>
                <w:rFonts w:eastAsia="Calibri" w:cs="SimSun"/>
                <w:b/>
                <w:bCs/>
                <w:kern w:val="0"/>
                <w:sz w:val="22"/>
                <w:szCs w:val="22"/>
                <w:lang w:val="en-US" w:eastAsia="en-US" w:bidi="ar-SA"/>
              </w:rPr>
              <w:t>Notre Équipe</w:t>
            </w:r>
            <w:r>
              <w:rPr>
                <w:rFonts w:eastAsia="Calibri" w:cs="SimSun"/>
                <w:b w:val="false"/>
                <w:bCs w:val="false"/>
                <w:kern w:val="0"/>
                <w:sz w:val="22"/>
                <w:szCs w:val="22"/>
                <w:lang w:val="en-US" w:eastAsia="en-US" w:bidi="ar-SA"/>
              </w:rPr>
              <w:t xml:space="preserve"> is not visible.</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needs to be visible to the user. I don't know if the challenge is as a result of the font size or font colour or both.</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w:t>
            </w:r>
          </w:p>
        </w:tc>
        <w:tc>
          <w:tcPr>
            <w:tcW w:w="2291"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Footer</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formatting of the the link texts in the </w:t>
            </w:r>
            <w:r>
              <w:rPr>
                <w:rFonts w:eastAsia="Calibri" w:cs="SimSun"/>
                <w:b/>
                <w:bCs/>
                <w:kern w:val="0"/>
                <w:sz w:val="22"/>
                <w:szCs w:val="22"/>
                <w:lang w:val="en-US" w:eastAsia="en-US" w:bidi="ar-SA"/>
              </w:rPr>
              <w:t>Hyperliens Utiles</w:t>
            </w:r>
            <w:r>
              <w:rPr>
                <w:rFonts w:eastAsia="Calibri" w:cs="SimSun"/>
                <w:b w:val="false"/>
                <w:bCs w:val="false"/>
                <w:kern w:val="0"/>
                <w:sz w:val="22"/>
                <w:szCs w:val="22"/>
                <w:lang w:val="en-US" w:eastAsia="en-US" w:bidi="ar-SA"/>
              </w:rPr>
              <w:t xml:space="preserve"> section are not uniform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They should all be formatted in initial caps just like the menu options at the site header</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copyright notice at the bottom has a redundant </w:t>
            </w:r>
            <w:r>
              <w:rPr>
                <w:rFonts w:eastAsia="Calibri" w:cs="SimSun"/>
                <w:b/>
                <w:bCs/>
                <w:kern w:val="0"/>
                <w:sz w:val="22"/>
                <w:szCs w:val="22"/>
                <w:lang w:val="en-US" w:eastAsia="en-US" w:bidi="ar-SA"/>
              </w:rPr>
              <w:t>(c)</w:t>
            </w:r>
            <w:r>
              <w:rPr>
                <w:rFonts w:eastAsia="Calibri" w:cs="SimSun"/>
                <w:b w:val="false"/>
                <w:bCs w:val="false"/>
                <w:kern w:val="0"/>
                <w:sz w:val="22"/>
                <w:szCs w:val="22"/>
                <w:lang w:val="en-US" w:eastAsia="en-US" w:bidi="ar-SA"/>
              </w:rPr>
              <w:t xml:space="preserve"> as well as a repeated </w:t>
            </w:r>
            <w:r>
              <w:rPr>
                <w:rFonts w:eastAsia="Calibri" w:cs="SimSun"/>
                <w:b/>
                <w:bCs/>
                <w:kern w:val="0"/>
                <w:sz w:val="22"/>
                <w:szCs w:val="22"/>
                <w:lang w:val="en-US" w:eastAsia="en-US" w:bidi="ar-SA"/>
              </w:rPr>
              <w:t>2021</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redundancy/repetition should be removed</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w:t>
            </w:r>
          </w:p>
        </w:tc>
        <w:tc>
          <w:tcPr>
            <w:tcW w:w="2291"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Accueil</w:t>
            </w:r>
            <w:r>
              <w:rPr>
                <w:rFonts w:eastAsia="Calibri" w:cs="SimSun"/>
                <w:b w:val="false"/>
                <w:bCs w:val="false"/>
                <w:kern w:val="0"/>
                <w:sz w:val="22"/>
                <w:szCs w:val="22"/>
                <w:lang w:val="en-US" w:eastAsia="en-US" w:bidi="ar-SA"/>
              </w:rPr>
              <w:t xml:space="preserve"> page</w:t>
            </w:r>
          </w:p>
        </w:tc>
        <w:tc>
          <w:tcPr>
            <w:tcW w:w="3004" w:type="dxa"/>
            <w:tcBorders/>
          </w:tcPr>
          <w:p>
            <w:pPr>
              <w:pStyle w:val="Normal"/>
              <w:widowControl w:val="false"/>
              <w:numPr>
                <w:ilvl w:val="0"/>
                <w:numId w:val="0"/>
              </w:numPr>
              <w:suppressAutoHyphens w:val="true"/>
              <w:spacing w:lineRule="auto" w:line="259" w:before="0" w:after="160"/>
              <w:ind w:left="0" w:hanging="0"/>
              <w:jc w:val="left"/>
              <w:rPr>
                <w:b w:val="false"/>
                <w:b w:val="false"/>
                <w:bCs w:val="false"/>
              </w:rPr>
            </w:pPr>
            <w:r>
              <w:rPr>
                <w:rFonts w:eastAsia="Calibri" w:cs="SimSun"/>
                <w:b w:val="false"/>
                <w:bCs w:val="false"/>
                <w:kern w:val="0"/>
                <w:sz w:val="22"/>
                <w:szCs w:val="22"/>
                <w:lang w:val="en-US" w:eastAsia="en-US" w:bidi="ar-SA"/>
              </w:rPr>
              <w:t xml:space="preserve">In the 1st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words in the phrase </w:t>
            </w:r>
            <w:r>
              <w:rPr>
                <w:rFonts w:eastAsia="Calibri" w:cs="SimSun"/>
                <w:b/>
                <w:bCs/>
                <w:kern w:val="0"/>
                <w:sz w:val="22"/>
                <w:szCs w:val="22"/>
                <w:lang w:val="en-US" w:eastAsia="en-US" w:bidi="ar-SA"/>
              </w:rPr>
              <w:t xml:space="preserve">chefs d'État africains </w:t>
            </w:r>
            <w:r>
              <w:rPr>
                <w:rFonts w:eastAsia="Calibri" w:cs="SimSun"/>
                <w:b w:val="false"/>
                <w:bCs w:val="false"/>
                <w:kern w:val="0"/>
                <w:sz w:val="22"/>
                <w:szCs w:val="22"/>
                <w:lang w:val="en-US" w:eastAsia="en-US" w:bidi="ar-SA"/>
              </w:rPr>
              <w:t>start with small letters</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 xml:space="preserve">The words in the phrase should be edited to be in initial caps to now read </w:t>
            </w:r>
            <w:r>
              <w:rPr>
                <w:rFonts w:eastAsia="Calibri" w:cs="SimSun"/>
                <w:b/>
                <w:bCs/>
                <w:kern w:val="0"/>
                <w:sz w:val="22"/>
                <w:szCs w:val="22"/>
                <w:lang w:val="en-US" w:eastAsia="en-US" w:bidi="ar-SA"/>
              </w:rPr>
              <w:t>Chefs D'État Africains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7</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2nd bullet point of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w:t>
            </w:r>
            <w:r>
              <w:rPr>
                <w:rFonts w:eastAsia="Calibri" w:cs="SimSun"/>
                <w:b/>
                <w:bCs/>
                <w:kern w:val="0"/>
                <w:sz w:val="22"/>
                <w:szCs w:val="22"/>
                <w:lang w:val="en-US" w:eastAsia="en-US" w:bidi="ar-SA"/>
              </w:rPr>
              <w:t>nous</w:t>
            </w:r>
            <w:r>
              <w:rPr>
                <w:rFonts w:eastAsia="Calibri" w:cs="SimSun"/>
                <w:b w:val="false"/>
                <w:bCs w:val="false"/>
                <w:kern w:val="0"/>
                <w:sz w:val="22"/>
                <w:szCs w:val="22"/>
                <w:lang w:val="en-US" w:eastAsia="en-US" w:bidi="ar-SA"/>
              </w:rPr>
              <w:t xml:space="preserve"> is formatted in all small letters</w:t>
            </w:r>
          </w:p>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The quotation marks around the phase </w:t>
            </w:r>
            <w:r>
              <w:rPr>
                <w:rFonts w:eastAsia="Calibri" w:cs="SimSun"/>
                <w:b/>
                <w:bCs/>
                <w:kern w:val="0"/>
                <w:sz w:val="22"/>
                <w:szCs w:val="22"/>
                <w:lang w:val="en-US" w:eastAsia="en-US" w:bidi="ar-SA"/>
              </w:rPr>
              <w:t xml:space="preserve">L'Afrique que Nous Voulons </w:t>
            </w:r>
            <w:r>
              <w:rPr>
                <w:rFonts w:eastAsia="Calibri" w:cs="SimSun"/>
                <w:b w:val="false"/>
                <w:bCs w:val="false"/>
                <w:kern w:val="0"/>
                <w:sz w:val="22"/>
                <w:szCs w:val="22"/>
                <w:lang w:val="en-US" w:eastAsia="en-US" w:bidi="ar-SA"/>
              </w:rPr>
              <w:t>is the English double quotes and not the French equivalent</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The phrase should read thus:</w:t>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«L'Afrique Que Nous Voulons»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8</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3rd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of the text in the phrase </w:t>
            </w:r>
            <w:r>
              <w:rPr>
                <w:rFonts w:eastAsia="Calibri" w:cs="SimSun"/>
                <w:b/>
                <w:bCs/>
                <w:kern w:val="0"/>
                <w:sz w:val="22"/>
                <w:szCs w:val="22"/>
                <w:lang w:val="en-US" w:eastAsia="en-US" w:bidi="ar-SA"/>
              </w:rPr>
              <w:t>«Ne laisser personne de côté»</w:t>
            </w:r>
            <w:r>
              <w:rPr>
                <w:rFonts w:eastAsia="Calibri" w:cs="SimSun"/>
                <w:b w:val="false"/>
                <w:bCs w:val="false"/>
                <w:kern w:val="0"/>
                <w:sz w:val="22"/>
                <w:szCs w:val="22"/>
                <w:lang w:val="en-US" w:eastAsia="en-US" w:bidi="ar-SA"/>
              </w:rPr>
              <w:t xml:space="preserve"> that should be in initial caps are formatted in all small letters</w:t>
            </w:r>
          </w:p>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There is space after the opening quotation mark before the phrase in question, which should be closed</w:t>
            </w:r>
          </w:p>
        </w:tc>
        <w:tc>
          <w:tcPr>
            <w:tcW w:w="3419" w:type="dxa"/>
            <w:tcBorders/>
          </w:tcPr>
          <w:p>
            <w:pPr>
              <w:pStyle w:val="Normal"/>
              <w:widowControl w:val="false"/>
              <w:suppressAutoHyphens w:val="true"/>
              <w:spacing w:lineRule="auto" w:line="259" w:before="0" w:after="160"/>
              <w:jc w:val="both"/>
              <w:rPr>
                <w:b w:val="false"/>
                <w:b w:val="false"/>
                <w:bCs w:val="false"/>
                <w:lang w:val="en-US"/>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«Ne Laisser Personne De Côté»</w:t>
            </w:r>
          </w:p>
          <w:p>
            <w:pPr>
              <w:pStyle w:val="Normal"/>
              <w:widowControl w:val="false"/>
              <w:suppressAutoHyphens w:val="true"/>
              <w:spacing w:lineRule="auto" w:line="259" w:before="0" w:after="160"/>
              <w:jc w:val="both"/>
              <w:rPr>
                <w:b/>
                <w:b/>
                <w:bCs/>
              </w:rPr>
            </w:pPr>
            <w:r>
              <w:rPr>
                <w:b/>
                <w:bCs/>
              </w:rPr>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9</w:t>
            </w:r>
          </w:p>
        </w:tc>
        <w:tc>
          <w:tcPr>
            <w:tcW w:w="2291" w:type="dxa"/>
            <w:vMerge w:val="continue"/>
            <w:tcBorders/>
          </w:tcPr>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tc>
        <w:tc>
          <w:tcPr>
            <w:tcW w:w="3004"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bCs/>
                <w:color w:val="auto"/>
                <w:kern w:val="0"/>
                <w:sz w:val="22"/>
                <w:szCs w:val="22"/>
                <w:lang w:val="en-US" w:eastAsia="en-US" w:bidi="ar-SA"/>
              </w:rPr>
              <w:t>Lire moons</w:t>
            </w:r>
            <w:r>
              <w:rPr>
                <w:rFonts w:eastAsia="Calibri" w:cs="SimSun"/>
                <w:b w:val="false"/>
                <w:bCs w:val="false"/>
                <w:color w:val="auto"/>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 xml:space="preserve">The correct text is </w:t>
            </w:r>
            <w:r>
              <w:rPr>
                <w:rFonts w:eastAsia="Calibri" w:cs="SimSun"/>
                <w:b/>
                <w:bCs/>
                <w:color w:val="auto"/>
                <w:kern w:val="0"/>
                <w:sz w:val="22"/>
                <w:szCs w:val="22"/>
                <w:lang w:val="en-US" w:eastAsia="en-US" w:bidi="ar-SA"/>
              </w:rPr>
              <w:t>Lire moins</w:t>
            </w:r>
          </w:p>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10</w:t>
            </w:r>
          </w:p>
        </w:tc>
        <w:tc>
          <w:tcPr>
            <w:tcW w:w="2291" w:type="dxa"/>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Lire moins </w:t>
            </w:r>
            <w:r>
              <w:rPr>
                <w:rFonts w:eastAsia="Calibri" w:cs="SimSun"/>
                <w:b w:val="false"/>
                <w:bCs w:val="false"/>
                <w:kern w:val="0"/>
                <w:sz w:val="22"/>
                <w:szCs w:val="22"/>
                <w:lang w:val="en-US" w:eastAsia="en-US" w:bidi="ar-SA"/>
              </w:rPr>
              <w:t>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11</w:t>
            </w:r>
          </w:p>
        </w:tc>
        <w:tc>
          <w:tcPr>
            <w:tcW w:w="2291"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 xml:space="preserve">À Propos de l'Afrique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le deuxième plus grand continent, couvrant environ un cinquième de la surface totale de la terre. Elle est délimitée à l'ouest par l'Océan Atlantique, la Mer Méditerranée au nord, la Mer Rouge et l'Océan Indien à l'est, et au sud par le mélange des eaux des Océans Atlantique et Indien. L'Afrique a une masse terrestre totale d'environ 11.724.000 m2 (30.365.000 km2) et mesure environ 5.000 m2 (7.400 km) d'est en ouest.</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12</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13</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3rd paragraph of the</w:t>
            </w:r>
            <w:r>
              <w:rPr>
                <w:rFonts w:eastAsia="Calibri" w:cs="SimSun"/>
                <w:b/>
                <w:bCs/>
                <w:kern w:val="0"/>
                <w:sz w:val="22"/>
                <w:szCs w:val="22"/>
                <w:lang w:val="en-US" w:eastAsia="en-US" w:bidi="ar-SA"/>
              </w:rPr>
              <w:t xml:space="preserve"> 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14</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4th paragraph of the </w:t>
            </w:r>
            <w:r>
              <w:rPr>
                <w:rFonts w:eastAsia="Calibri" w:cs="SimSun"/>
                <w:b/>
                <w:bCs/>
                <w:kern w:val="0"/>
                <w:sz w:val="22"/>
                <w:szCs w:val="22"/>
                <w:lang w:val="en-US" w:eastAsia="en-US" w:bidi="ar-SA"/>
              </w:rPr>
              <w:t xml:space="preserve">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15</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5th paragraph of the</w:t>
            </w:r>
            <w:r>
              <w:rPr>
                <w:rFonts w:eastAsia="Calibri" w:cs="SimSun"/>
                <w:b/>
                <w:bCs/>
                <w:kern w:val="0"/>
                <w:sz w:val="22"/>
                <w:szCs w:val="22"/>
                <w:lang w:val="en-US" w:eastAsia="en-US" w:bidi="ar-SA"/>
              </w:rPr>
              <w:t xml:space="preserve"> 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16</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moons</w:t>
            </w:r>
            <w:r>
              <w:rPr>
                <w:rFonts w:eastAsia="Calibri" w:cs="SimSun"/>
                <w:b w:val="false"/>
                <w:bCs w:val="false"/>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correct text is </w:t>
            </w:r>
            <w:r>
              <w:rPr>
                <w:rFonts w:eastAsia="Calibri" w:cs="SimSun"/>
                <w:b/>
                <w:bCs/>
                <w:kern w:val="0"/>
                <w:sz w:val="22"/>
                <w:szCs w:val="22"/>
                <w:lang w:val="en-US" w:eastAsia="en-US" w:bidi="ar-SA"/>
              </w:rPr>
              <w:t>Lire moins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17</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18</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Information Sources</w:t>
            </w:r>
            <w:r>
              <w:rPr>
                <w:rFonts w:eastAsia="Calibri" w:cs="SimSun"/>
                <w:b w:val="false"/>
                <w:bCs w:val="false"/>
                <w:kern w:val="0"/>
                <w:sz w:val="22"/>
                <w:szCs w:val="22"/>
                <w:lang w:val="en-US" w:eastAsia="en-US" w:bidi="ar-SA"/>
              </w:rPr>
              <w:t xml:space="preserve"> is still showing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Sources d'Informations</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19</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L'avenir de l'Afrique: Une population jeune et dynamique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20</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Nos Initiatives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État/Région</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Quartier/L.G.A.</w:t>
            </w:r>
            <w:r>
              <w:rPr>
                <w:rFonts w:eastAsia="Calibri" w:cs="SimSun"/>
                <w:b w:val="false"/>
                <w:bCs w:val="false"/>
                <w:kern w:val="0"/>
                <w:sz w:val="22"/>
                <w:szCs w:val="22"/>
                <w:lang w:val="en-US" w:eastAsia="en-US" w:bidi="ar-SA"/>
              </w:rPr>
              <w:t xml:space="preserve"> fields in the </w:t>
            </w:r>
            <w:r>
              <w:rPr>
                <w:rFonts w:eastAsia="Calibri" w:cs="SimSun"/>
                <w:b/>
                <w:bCs/>
                <w:kern w:val="0"/>
                <w:sz w:val="22"/>
                <w:szCs w:val="22"/>
                <w:lang w:val="en-US" w:eastAsia="en-US" w:bidi="ar-SA"/>
              </w:rPr>
              <w:t>Formation Leaders4Development</w:t>
            </w:r>
            <w:r>
              <w:rPr>
                <w:rFonts w:eastAsia="Calibri" w:cs="SimSun"/>
                <w:b w:val="false"/>
                <w:bCs w:val="false"/>
                <w:kern w:val="0"/>
                <w:sz w:val="22"/>
                <w:szCs w:val="22"/>
                <w:lang w:val="en-US" w:eastAsia="en-US" w:bidi="ar-SA"/>
              </w:rPr>
              <w:t xml:space="preserve"> section are still drop-down boxes</w:t>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same thing is also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w:t>
            </w:r>
          </w:p>
        </w:tc>
        <w:tc>
          <w:tcPr>
            <w:tcW w:w="3419" w:type="dxa"/>
            <w:tcBorders/>
          </w:tcPr>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They should be changed to text boxes both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text boxes should show </w:t>
            </w:r>
            <w:r>
              <w:rPr>
                <w:rFonts w:eastAsia="Calibri" w:cs="SimSun"/>
                <w:b/>
                <w:bCs/>
                <w:kern w:val="0"/>
                <w:sz w:val="22"/>
                <w:szCs w:val="22"/>
                <w:lang w:val="en-US" w:eastAsia="en-US" w:bidi="ar-SA"/>
              </w:rPr>
              <w:t xml:space="preserve">Écrire ici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Type here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direct the user on what to do</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21</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Nationalité </w:t>
            </w:r>
            <w:r>
              <w:rPr>
                <w:rFonts w:eastAsia="Calibri" w:cs="SimSun"/>
                <w:b w:val="false"/>
                <w:bCs w:val="false"/>
                <w:kern w:val="0"/>
                <w:sz w:val="22"/>
                <w:szCs w:val="22"/>
                <w:lang w:val="en-US" w:eastAsia="en-US" w:bidi="ar-SA"/>
              </w:rPr>
              <w:t>field  in the Formation Leaders4Development section have not been entered.</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Same thing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w:t>
            </w:r>
          </w:p>
        </w:tc>
        <w:tc>
          <w:tcPr>
            <w:tcW w:w="3419" w:type="dxa"/>
            <w:tcBorders/>
          </w:tcPr>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addition, 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and </w:t>
            </w:r>
            <w:r>
              <w:rPr>
                <w:rFonts w:eastAsia="Calibri" w:cs="SimSun"/>
                <w:b/>
                <w:bCs/>
                <w:kern w:val="0"/>
                <w:sz w:val="22"/>
                <w:szCs w:val="22"/>
                <w:lang w:val="en-US" w:eastAsia="en-US" w:bidi="ar-SA"/>
              </w:rPr>
              <w:t>Select a country</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 to inform the user that he/she needs to select one of the included country names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22</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Notre Secrétariat Général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Coordonnateur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Think-Tank</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Médias et Communications</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23</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24</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Coordonnateurs/ Secrétaires Nationaux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Cameroun</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Nigéria</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25</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26</w:t>
            </w:r>
          </w:p>
        </w:tc>
        <w:tc>
          <w:tcPr>
            <w:tcW w:w="2291"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logos of the partners are not loading in both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kern w:val="0"/>
                <w:sz w:val="22"/>
                <w:szCs w:val="22"/>
                <w:lang w:val="en-US" w:eastAsia="en-US" w:bidi="ar-SA"/>
              </w:rPr>
              <w:t>This needs to be fixed in both versions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27</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Devenir Membre d'OJLAD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Titre de l'appellation</w:t>
            </w:r>
            <w:r>
              <w:rPr>
                <w:rFonts w:eastAsia="Calibri" w:cs="SimSun"/>
                <w:b w:val="false"/>
                <w:bCs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titre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title </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so that the user knows that he/she should click to select one of the available titles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28</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calendar in the </w:t>
            </w:r>
            <w:r>
              <w:rPr>
                <w:rFonts w:eastAsia="Calibri" w:cs="SimSun"/>
                <w:b/>
                <w:bCs/>
                <w:kern w:val="0"/>
                <w:sz w:val="22"/>
                <w:szCs w:val="22"/>
                <w:lang w:val="en-US" w:eastAsia="en-US" w:bidi="ar-SA"/>
              </w:rPr>
              <w:t xml:space="preserve">Date de Naissance </w:t>
            </w:r>
            <w:r>
              <w:rPr>
                <w:rFonts w:eastAsia="Calibri" w:cs="SimSun"/>
                <w:b w:val="false"/>
                <w:bCs w:val="false"/>
                <w:kern w:val="0"/>
                <w:sz w:val="22"/>
                <w:szCs w:val="22"/>
                <w:lang w:val="en-US" w:eastAsia="en-US" w:bidi="ar-SA"/>
              </w:rPr>
              <w:t>field is still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Can we embed a calender in French here since it's the French version of the website?</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If we can't before going live, the no issue. It can be come up in a future update of the site, whenever we are able to get one</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29</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Nationality </w:t>
            </w:r>
            <w:r>
              <w:rPr>
                <w:rFonts w:eastAsia="Calibri" w:cs="SimSun"/>
                <w:b w:val="false"/>
                <w:bCs w:val="false"/>
                <w:kern w:val="0"/>
                <w:sz w:val="22"/>
                <w:szCs w:val="22"/>
                <w:lang w:val="en-US" w:eastAsia="en-US" w:bidi="ar-SA"/>
              </w:rPr>
              <w:t xml:space="preserve">field is still showing English text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field have not been entered both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and</w:t>
            </w:r>
            <w:r>
              <w:rPr>
                <w:rFonts w:eastAsia="Calibri" w:cs="SimSun"/>
                <w:b/>
                <w:bCs/>
                <w:kern w:val="0"/>
                <w:sz w:val="22"/>
                <w:szCs w:val="22"/>
                <w:lang w:val="en-US" w:eastAsia="en-US" w:bidi="ar-SA"/>
              </w:rPr>
              <w:t xml:space="preserve"> French </w:t>
            </w:r>
            <w:r>
              <w:rPr>
                <w:rFonts w:eastAsia="Calibri" w:cs="SimSun"/>
                <w:b w:val="false"/>
                <w:bCs w:val="false"/>
                <w:kern w:val="0"/>
                <w:sz w:val="22"/>
                <w:szCs w:val="22"/>
                <w:lang w:val="en-US" w:eastAsia="en-US" w:bidi="ar-SA"/>
              </w:rPr>
              <w:t>versions</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 in both versions</w:t>
            </w:r>
          </w:p>
        </w:tc>
        <w:tc>
          <w:tcPr>
            <w:tcW w:w="3419" w:type="dxa"/>
            <w:tcBorders/>
          </w:tcPr>
          <w:p>
            <w:pPr>
              <w:pStyle w:val="ListParagraph"/>
              <w:widowControl w:val="false"/>
              <w:numPr>
                <w:ilvl w:val="0"/>
                <w:numId w:val="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field label should read </w:t>
            </w:r>
            <w:r>
              <w:rPr>
                <w:rFonts w:eastAsia="Calibri" w:cs="SimSun"/>
                <w:b/>
                <w:bCs/>
                <w:kern w:val="0"/>
                <w:sz w:val="22"/>
                <w:szCs w:val="22"/>
                <w:lang w:val="en-US" w:eastAsia="en-US" w:bidi="ar-SA"/>
              </w:rPr>
              <w:t>Nationalité</w:t>
            </w:r>
            <w:r>
              <w:rPr>
                <w:rFonts w:eastAsia="Calibri" w:cs="SimSun"/>
                <w:b w:val="false"/>
                <w:bCs w:val="false"/>
                <w:kern w:val="0"/>
                <w:sz w:val="22"/>
                <w:szCs w:val="22"/>
                <w:lang w:val="en-US" w:eastAsia="en-US" w:bidi="ar-SA"/>
              </w:rPr>
              <w:t xml:space="preserve"> </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in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30</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labels on the </w:t>
            </w:r>
            <w:r>
              <w:rPr>
                <w:rFonts w:eastAsia="Calibri" w:cs="SimSun"/>
                <w:b/>
                <w:bCs/>
                <w:kern w:val="0"/>
                <w:sz w:val="22"/>
                <w:szCs w:val="22"/>
                <w:lang w:val="en-US" w:eastAsia="en-US" w:bidi="ar-SA"/>
              </w:rPr>
              <w:t xml:space="preserve">Adresse du Domicile 2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Adresse du Domicile 3 </w:t>
            </w:r>
            <w:r>
              <w:rPr>
                <w:rFonts w:eastAsia="Calibri" w:cs="SimSun"/>
                <w:b w:val="false"/>
                <w:bCs w:val="false"/>
                <w:kern w:val="0"/>
                <w:sz w:val="22"/>
                <w:szCs w:val="22"/>
                <w:lang w:val="en-US" w:eastAsia="en-US" w:bidi="ar-SA"/>
              </w:rPr>
              <w:t>need a bit of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2 (facultative)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3 (facultative)</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31</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Pays de Résidence </w:t>
            </w:r>
            <w:r>
              <w:rPr>
                <w:rFonts w:eastAsia="Calibri" w:cs="SimSun"/>
                <w:b w:val="false"/>
                <w:bCs w:val="false"/>
                <w:kern w:val="0"/>
                <w:sz w:val="22"/>
                <w:szCs w:val="22"/>
                <w:lang w:val="en-US" w:eastAsia="en-US" w:bidi="ar-SA"/>
              </w:rPr>
              <w:t xml:space="preserve">field have not been entered both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Also, it currently shows no text directing the user on what to do</w:t>
            </w:r>
          </w:p>
        </w:tc>
        <w:tc>
          <w:tcPr>
            <w:tcW w:w="3419" w:type="dxa"/>
            <w:tcBorders/>
          </w:tcPr>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w:t>
            </w:r>
            <w:r>
              <w:rPr>
                <w:rFonts w:eastAsia="Calibri" w:cs="SimSun"/>
                <w:b w:val="false"/>
                <w:kern w:val="0"/>
                <w:sz w:val="22"/>
                <w:szCs w:val="22"/>
                <w:lang w:val="en-US" w:eastAsia="en-US" w:bidi="ar-SA"/>
              </w:rPr>
              <w:t xml:space="preserve">in </w:t>
            </w:r>
            <w:r>
              <w:rPr>
                <w:rFonts w:eastAsia="Calibri" w:cs="SimSun"/>
                <w:b/>
                <w:kern w:val="0"/>
                <w:sz w:val="22"/>
                <w:szCs w:val="22"/>
                <w:lang w:val="en-US" w:eastAsia="en-US" w:bidi="ar-SA"/>
              </w:rPr>
              <w:t>French</w:t>
            </w:r>
            <w:r>
              <w:rPr>
                <w:rFonts w:eastAsia="Calibri" w:cs="SimSun"/>
                <w:b w:val="false"/>
                <w:kern w:val="0"/>
                <w:sz w:val="22"/>
                <w:szCs w:val="22"/>
                <w:lang w:val="en-US" w:eastAsia="en-US" w:bidi="ar-SA"/>
              </w:rPr>
              <w:t xml:space="preserve"> for the French version and in </w:t>
            </w:r>
            <w:r>
              <w:rPr>
                <w:rFonts w:eastAsia="Calibri" w:cs="SimSun"/>
                <w:b/>
                <w:kern w:val="0"/>
                <w:sz w:val="22"/>
                <w:szCs w:val="22"/>
                <w:lang w:val="en-US" w:eastAsia="en-US" w:bidi="ar-SA"/>
              </w:rPr>
              <w:t>English</w:t>
            </w:r>
            <w:r>
              <w:rPr>
                <w:rFonts w:eastAsia="Calibri" w:cs="SimSun"/>
                <w:b w:val="false"/>
                <w:kern w:val="0"/>
                <w:sz w:val="22"/>
                <w:szCs w:val="22"/>
                <w:lang w:val="en-US" w:eastAsia="en-US" w:bidi="ar-SA"/>
              </w:rPr>
              <w:t xml:space="preserve"> for the English version, </w:t>
            </w:r>
            <w:r>
              <w:rPr>
                <w:rFonts w:eastAsia="Calibri" w:cs="SimSun"/>
                <w:b w:val="false"/>
                <w:bCs w:val="false"/>
                <w:kern w:val="0"/>
                <w:sz w:val="22"/>
                <w:szCs w:val="22"/>
                <w:lang w:val="en-US" w:eastAsia="en-US" w:bidi="ar-SA"/>
              </w:rPr>
              <w:t>to enable users select their respective countries while filling the form</w:t>
            </w:r>
          </w:p>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32</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color w:val="auto"/>
                <w:lang w:val="en-US"/>
              </w:rPr>
            </w:pPr>
            <w:r>
              <w:rPr>
                <w:rFonts w:eastAsia="Calibri" w:cs="SimSun"/>
                <w:b w:val="false"/>
                <w:bCs w:val="false"/>
                <w:color w:val="auto"/>
                <w:kern w:val="0"/>
                <w:sz w:val="22"/>
                <w:szCs w:val="22"/>
                <w:lang w:val="en-US" w:eastAsia="en-US" w:bidi="ar-SA"/>
              </w:rPr>
              <w:t>The text on the Browse button is still showing in English</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Parcourir</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33</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tc>
        <w:tc>
          <w:tcPr>
            <w:tcW w:w="3004" w:type="dxa"/>
            <w:tcBorders/>
          </w:tcPr>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there is an </w:t>
            </w:r>
            <w:r>
              <w:rPr>
                <w:rFonts w:eastAsia="Calibri" w:cs="SimSun"/>
                <w:b/>
                <w:bCs/>
                <w:kern w:val="0"/>
                <w:sz w:val="22"/>
                <w:szCs w:val="22"/>
                <w:lang w:val="en-US" w:eastAsia="en-US" w:bidi="ar-SA"/>
              </w:rPr>
              <w:t>x</w:t>
            </w:r>
            <w:r>
              <w:rPr>
                <w:rFonts w:eastAsia="Calibri" w:cs="SimSun"/>
                <w:b w:val="false"/>
                <w:bCs w:val="false"/>
                <w:kern w:val="0"/>
                <w:sz w:val="22"/>
                <w:szCs w:val="22"/>
                <w:lang w:val="en-US" w:eastAsia="en-US" w:bidi="ar-SA"/>
              </w:rPr>
              <w:t xml:space="preserve"> at the end of the heading for the </w:t>
            </w: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w:t>
            </w:r>
            <w:r>
              <w:rPr>
                <w:rFonts w:eastAsia="Calibri" w:cs="SimSun"/>
                <w:b/>
                <w:bCs/>
                <w:kern w:val="0"/>
                <w:sz w:val="22"/>
                <w:szCs w:val="22"/>
                <w:lang w:val="en-US" w:eastAsia="en-US" w:bidi="ar-SA"/>
              </w:rPr>
              <w:t xml:space="preserve">Conditions </w:t>
            </w:r>
            <w:r>
              <w:rPr>
                <w:rFonts w:eastAsia="Calibri" w:cs="SimSun"/>
                <w:b w:val="false"/>
                <w:bCs w:val="false"/>
                <w:kern w:val="0"/>
                <w:sz w:val="22"/>
                <w:szCs w:val="22"/>
                <w:lang w:val="en-US" w:eastAsia="en-US" w:bidi="ar-SA"/>
              </w:rPr>
              <w:t xml:space="preserve">in the header text is spelt in the singular, with a missing </w:t>
            </w:r>
            <w:r>
              <w:rPr>
                <w:rFonts w:eastAsia="Calibri" w:cs="SimSun"/>
                <w:b/>
                <w:bCs/>
                <w:kern w:val="0"/>
                <w:sz w:val="22"/>
                <w:szCs w:val="22"/>
                <w:lang w:val="en-US" w:eastAsia="en-US" w:bidi="ar-SA"/>
              </w:rPr>
              <w:t>s</w:t>
            </w:r>
          </w:p>
        </w:tc>
        <w:tc>
          <w:tcPr>
            <w:tcW w:w="3419" w:type="dxa"/>
            <w:tcBorders/>
          </w:tcPr>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The</w:t>
            </w:r>
            <w:r>
              <w:rPr>
                <w:rFonts w:eastAsia="Calibri" w:cs="SimSun"/>
                <w:b/>
                <w:bCs/>
                <w:kern w:val="0"/>
                <w:sz w:val="22"/>
                <w:szCs w:val="22"/>
                <w:lang w:val="en-US" w:eastAsia="en-US" w:bidi="ar-SA"/>
              </w:rPr>
              <w:t xml:space="preserve"> x </w:t>
            </w:r>
            <w:r>
              <w:rPr>
                <w:rFonts w:eastAsia="Calibri" w:cs="SimSun"/>
                <w:b w:val="false"/>
                <w:bCs w:val="false"/>
                <w:kern w:val="0"/>
                <w:sz w:val="22"/>
                <w:szCs w:val="22"/>
                <w:lang w:val="en-US" w:eastAsia="en-US" w:bidi="ar-SA"/>
              </w:rPr>
              <w:t xml:space="preserve">should be removed from the header of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header of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should read </w:t>
            </w:r>
            <w:r>
              <w:rPr>
                <w:rFonts w:eastAsia="Calibri" w:cs="SimSun"/>
                <w:b/>
                <w:bCs/>
                <w:kern w:val="0"/>
                <w:sz w:val="22"/>
                <w:szCs w:val="22"/>
                <w:lang w:val="en-US" w:eastAsia="en-US" w:bidi="ar-SA"/>
              </w:rPr>
              <w:t>Terms and Conditions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34</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last paragraph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needs a little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En plus, tous les membres sont tenus de respecter les dispositions des statuts et des règlements de l'OJLAD.</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35</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content text of the </w:t>
            </w:r>
            <w:r>
              <w:rPr>
                <w:rFonts w:eastAsia="Calibri" w:cs="SimSun"/>
                <w:b/>
                <w:bCs/>
                <w:kern w:val="0"/>
                <w:sz w:val="22"/>
                <w:szCs w:val="22"/>
                <w:lang w:val="en-US" w:eastAsia="en-US" w:bidi="ar-SA"/>
              </w:rPr>
              <w:t>Les Termes et Les Conditions</w:t>
            </w:r>
            <w:r>
              <w:rPr>
                <w:rFonts w:eastAsia="Calibri" w:cs="SimSun"/>
                <w:b w:val="false"/>
                <w:bCs w:val="false"/>
                <w:kern w:val="0"/>
                <w:sz w:val="22"/>
                <w:szCs w:val="22"/>
                <w:lang w:val="en-US" w:eastAsia="en-US" w:bidi="ar-SA"/>
              </w:rPr>
              <w:t xml:space="preserve"> page is currently left-justified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text should be formatted in block paragraphs in both versions</w:t>
            </w:r>
          </w:p>
        </w:tc>
      </w:tr>
      <w:tr>
        <w:trPr/>
        <w:tc>
          <w:tcPr>
            <w:tcW w:w="647"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36</w:t>
            </w:r>
          </w:p>
        </w:tc>
        <w:tc>
          <w:tcPr>
            <w:tcW w:w="2291"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S'Associer avec l'OJLAD</w:t>
            </w:r>
            <w:r>
              <w:rPr>
                <w:rFonts w:eastAsia="Calibri" w:cs="SimSun"/>
                <w:b w:val="false"/>
                <w:bCs w:val="false"/>
                <w:kern w:val="0"/>
                <w:sz w:val="22"/>
                <w:szCs w:val="22"/>
                <w:lang w:val="en-US" w:eastAsia="en-US" w:bidi="ar-SA"/>
              </w:rPr>
              <w:t xml:space="preserve"> page</w:t>
            </w:r>
          </w:p>
        </w:tc>
        <w:tc>
          <w:tcPr>
            <w:tcW w:w="3004" w:type="dxa"/>
            <w:tcBorders/>
          </w:tcPr>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où l'organisation est enregistrée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8"/>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 respective countries while filling the form </w:t>
            </w:r>
          </w:p>
          <w:p>
            <w:pPr>
              <w:pStyle w:val="ListParagraph"/>
              <w:widowControl w:val="false"/>
              <w:numPr>
                <w:ilvl w:val="0"/>
                <w:numId w:val="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pays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and</w:t>
            </w:r>
            <w:r>
              <w:rPr>
                <w:rFonts w:eastAsia="Calibri" w:cs="SimSun"/>
                <w:b/>
                <w:bCs/>
                <w:kern w:val="0"/>
                <w:sz w:val="22"/>
                <w:szCs w:val="22"/>
                <w:lang w:val="en-US" w:eastAsia="en-US" w:bidi="ar-SA"/>
              </w:rPr>
              <w:t xml:space="preserve"> Select a country </w:t>
            </w:r>
            <w:r>
              <w:rPr>
                <w:rFonts w:eastAsia="Calibri" w:cs="SimSun"/>
                <w:b w:val="false"/>
                <w:bCs w:val="false"/>
                <w:kern w:val="0"/>
                <w:sz w:val="22"/>
                <w:szCs w:val="22"/>
                <w:lang w:val="en-US" w:eastAsia="en-US" w:bidi="ar-SA"/>
              </w:rPr>
              <w:t>in the</w:t>
            </w:r>
            <w:r>
              <w:rPr>
                <w:rFonts w:eastAsia="Calibri" w:cs="SimSun"/>
                <w:b/>
                <w:bCs/>
                <w:kern w:val="0"/>
                <w:sz w:val="22"/>
                <w:szCs w:val="22"/>
                <w:lang w:val="en-US" w:eastAsia="en-US" w:bidi="ar-SA"/>
              </w:rPr>
              <w:t xml:space="preserve"> English</w:t>
            </w:r>
            <w:r>
              <w:rPr>
                <w:rFonts w:eastAsia="Calibri" w:cs="SimSun"/>
                <w:b w:val="false"/>
                <w:bCs w:val="false"/>
                <w:kern w:val="0"/>
                <w:sz w:val="22"/>
                <w:szCs w:val="22"/>
                <w:lang w:val="en-US" w:eastAsia="en-US" w:bidi="ar-SA"/>
              </w:rPr>
              <w:t xml:space="preserve"> version,</w:t>
            </w:r>
            <w:r>
              <w:rPr>
                <w:rFonts w:eastAsia="Calibri" w:cs="SimSun"/>
                <w:b/>
                <w:bCs/>
                <w:kern w:val="0"/>
                <w:sz w:val="22"/>
                <w:szCs w:val="22"/>
                <w:lang w:val="en-US" w:eastAsia="en-US" w:bidi="ar-SA"/>
              </w:rPr>
              <w:t xml:space="preserve"> </w:t>
            </w:r>
            <w:r>
              <w:rPr>
                <w:rFonts w:eastAsia="Calibri" w:cs="SimSun"/>
                <w:b w:val="false"/>
                <w:bCs w:val="false"/>
                <w:kern w:val="0"/>
                <w:sz w:val="22"/>
                <w:szCs w:val="22"/>
                <w:lang w:val="en-US" w:eastAsia="en-US" w:bidi="ar-SA"/>
              </w:rPr>
              <w:t xml:space="preserve"> to inform the user that he/she needs to select one of the included country names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37</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ListParagraph"/>
              <w:widowControl w:val="false"/>
              <w:numPr>
                <w:ilvl w:val="0"/>
                <w:numId w:val="1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de résidence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9"/>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for the English version,  to enable users select their respective countries while filling the form </w:t>
            </w:r>
          </w:p>
          <w:p>
            <w:pPr>
              <w:pStyle w:val="ListParagraph"/>
              <w:widowControl w:val="false"/>
              <w:numPr>
                <w:ilvl w:val="0"/>
                <w:numId w:val="10"/>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version, and</w:t>
            </w:r>
            <w:r>
              <w:rPr>
                <w:rFonts w:eastAsia="Calibri" w:cs="SimSun"/>
                <w:b/>
                <w:kern w:val="0"/>
                <w:sz w:val="22"/>
                <w:szCs w:val="22"/>
                <w:lang w:val="en-US" w:eastAsia="en-US" w:bidi="ar-SA"/>
              </w:rPr>
              <w:t xml:space="preserve"> Select a country </w:t>
            </w:r>
            <w:r>
              <w:rPr>
                <w:rFonts w:eastAsia="Calibri" w:cs="SimSun"/>
                <w:b w:val="false"/>
                <w:kern w:val="0"/>
                <w:sz w:val="22"/>
                <w:szCs w:val="22"/>
                <w:lang w:val="en-US" w:eastAsia="en-US" w:bidi="ar-SA"/>
              </w:rPr>
              <w:t>in the</w:t>
            </w:r>
            <w:r>
              <w:rPr>
                <w:rFonts w:eastAsia="Calibri" w:cs="SimSun"/>
                <w:b/>
                <w:kern w:val="0"/>
                <w:sz w:val="22"/>
                <w:szCs w:val="22"/>
                <w:lang w:val="en-US" w:eastAsia="en-US" w:bidi="ar-SA"/>
              </w:rPr>
              <w:t xml:space="preserve"> English</w:t>
            </w:r>
            <w:r>
              <w:rPr>
                <w:rFonts w:eastAsia="Calibri" w:cs="SimSun"/>
                <w:b w:val="false"/>
                <w:kern w:val="0"/>
                <w:sz w:val="22"/>
                <w:szCs w:val="22"/>
                <w:lang w:val="en-US" w:eastAsia="en-US" w:bidi="ar-SA"/>
              </w:rPr>
              <w:t xml:space="preserve"> version,</w:t>
            </w:r>
            <w:r>
              <w:rPr>
                <w:rFonts w:eastAsia="Calibri" w:cs="SimSun"/>
                <w:b w:val="false"/>
                <w:bCs w:val="false"/>
                <w:kern w:val="0"/>
                <w:sz w:val="22"/>
                <w:szCs w:val="22"/>
                <w:lang w:val="en-US" w:eastAsia="en-US" w:bidi="ar-SA"/>
              </w:rPr>
              <w:t xml:space="preserve"> to inform the user that he/she needs to select one of the included country names</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38</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box in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 xml:space="preserve">field is still showing English text </w:t>
            </w:r>
            <w:r>
              <w:rPr>
                <w:rFonts w:eastAsia="Calibri" w:cs="SimSun"/>
                <w:b/>
                <w:bCs/>
                <w:kern w:val="0"/>
                <w:sz w:val="22"/>
                <w:szCs w:val="22"/>
                <w:lang w:val="en-US" w:eastAsia="en-US" w:bidi="ar-SA"/>
              </w:rPr>
              <w:t>select file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text </w:t>
            </w:r>
            <w:r>
              <w:rPr>
                <w:rFonts w:eastAsia="Calibri" w:cs="SimSun"/>
                <w:b/>
                <w:bCs/>
                <w:kern w:val="0"/>
                <w:sz w:val="22"/>
                <w:szCs w:val="22"/>
                <w:lang w:val="en-US" w:eastAsia="en-US" w:bidi="ar-SA"/>
              </w:rPr>
              <w:t>Sélectionner une image</w:t>
            </w:r>
          </w:p>
        </w:tc>
      </w:tr>
      <w:tr>
        <w:trPr/>
        <w:tc>
          <w:tcPr>
            <w:tcW w:w="647"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39</w:t>
            </w:r>
          </w:p>
        </w:tc>
        <w:tc>
          <w:tcPr>
            <w:tcW w:w="2291"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Browse </w:t>
            </w:r>
            <w:r>
              <w:rPr>
                <w:rFonts w:eastAsia="Calibri" w:cs="SimSun"/>
                <w:b w:val="false"/>
                <w:bCs w:val="false"/>
                <w:kern w:val="0"/>
                <w:sz w:val="22"/>
                <w:szCs w:val="22"/>
                <w:lang w:val="en-US" w:eastAsia="en-US" w:bidi="ar-SA"/>
              </w:rPr>
              <w:t xml:space="preserve">button at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field is still showing English text</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translation: </w:t>
            </w:r>
            <w:r>
              <w:rPr>
                <w:rFonts w:eastAsia="Calibri" w:cs="SimSun"/>
                <w:b/>
                <w:bCs/>
                <w:kern w:val="0"/>
                <w:sz w:val="22"/>
                <w:szCs w:val="22"/>
                <w:lang w:val="en-US" w:eastAsia="en-US" w:bidi="ar-SA"/>
              </w:rPr>
              <w:t>Parcourir</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40</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19"/>
              </w:numPr>
              <w:suppressAutoHyphens w:val="true"/>
              <w:spacing w:lineRule="auto" w:line="259" w:before="0" w:after="160"/>
              <w:contextualSpacing/>
              <w:jc w:val="left"/>
              <w:rPr>
                <w:b/>
                <w:b/>
                <w:bCs/>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the word </w:t>
            </w:r>
            <w:r>
              <w:rPr>
                <w:rFonts w:eastAsia="Calibri" w:cs="SimSun"/>
                <w:b/>
                <w:bCs/>
                <w:kern w:val="0"/>
                <w:sz w:val="22"/>
                <w:szCs w:val="22"/>
                <w:lang w:val="en-US" w:eastAsia="en-US" w:bidi="ar-SA"/>
              </w:rPr>
              <w:t>Responsable</w:t>
            </w:r>
            <w:r>
              <w:rPr>
                <w:rFonts w:eastAsia="Calibri" w:cs="SimSun"/>
                <w:b w:val="false"/>
                <w:bCs w:val="false"/>
                <w:kern w:val="0"/>
                <w:sz w:val="22"/>
                <w:szCs w:val="22"/>
                <w:lang w:val="en-US" w:eastAsia="en-US" w:bidi="ar-SA"/>
              </w:rPr>
              <w:t xml:space="preserve"> in label text of the </w:t>
            </w:r>
            <w:r>
              <w:rPr>
                <w:rFonts w:eastAsia="Calibri" w:cs="SimSun"/>
                <w:b/>
                <w:kern w:val="0"/>
                <w:sz w:val="22"/>
                <w:szCs w:val="22"/>
                <w:lang w:val="en-US" w:eastAsia="en-US" w:bidi="ar-SA"/>
              </w:rPr>
              <w:t>Désignation du r</w:t>
            </w:r>
            <w:r>
              <w:rPr>
                <w:rFonts w:eastAsia="Calibri" w:cs="SimSun"/>
                <w:b/>
                <w:kern w:val="0"/>
                <w:sz w:val="22"/>
                <w:szCs w:val="22"/>
                <w:lang w:val="fr-FR" w:eastAsia="en-US" w:bidi="ar-SA"/>
              </w:rPr>
              <w:t>esponsable de l’organisation</w:t>
            </w:r>
            <w:r>
              <w:rPr>
                <w:rFonts w:eastAsia="Calibri" w:cs="SimSun"/>
                <w:b w:val="false"/>
                <w:bCs w:val="false"/>
                <w:kern w:val="0"/>
                <w:sz w:val="22"/>
                <w:szCs w:val="22"/>
                <w:lang w:val="en-US" w:eastAsia="en-US" w:bidi="ar-SA"/>
              </w:rPr>
              <w:t xml:space="preserve"> field currently starts with a capital </w:t>
            </w:r>
            <w:r>
              <w:rPr>
                <w:rFonts w:eastAsia="Calibri" w:cs="SimSun"/>
                <w:b/>
                <w:bCs/>
                <w:kern w:val="0"/>
                <w:sz w:val="22"/>
                <w:szCs w:val="22"/>
                <w:lang w:val="en-US" w:eastAsia="en-US" w:bidi="ar-SA"/>
              </w:rPr>
              <w:t>R</w:t>
            </w:r>
          </w:p>
          <w:p>
            <w:pPr>
              <w:pStyle w:val="ListParagraph"/>
              <w:widowControl w:val="false"/>
              <w:numPr>
                <w:ilvl w:val="0"/>
                <w:numId w:val="19"/>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Similarly,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the word </w:t>
            </w:r>
            <w:r>
              <w:rPr>
                <w:rFonts w:eastAsia="Calibri" w:cs="SimSun"/>
                <w:b/>
                <w:bCs/>
                <w:kern w:val="0"/>
                <w:sz w:val="22"/>
                <w:szCs w:val="22"/>
                <w:lang w:val="en-US" w:eastAsia="en-US" w:bidi="ar-SA"/>
              </w:rPr>
              <w:t xml:space="preserve">Officer </w:t>
            </w:r>
            <w:r>
              <w:rPr>
                <w:rFonts w:eastAsia="Calibri" w:cs="SimSun"/>
                <w:b w:val="false"/>
                <w:bCs w:val="false"/>
                <w:kern w:val="0"/>
                <w:sz w:val="22"/>
                <w:szCs w:val="22"/>
                <w:lang w:val="en-US" w:eastAsia="en-US" w:bidi="ar-SA"/>
              </w:rPr>
              <w:t xml:space="preserve">currently starts with capital </w:t>
            </w:r>
            <w:r>
              <w:rPr>
                <w:rFonts w:eastAsia="Calibri" w:cs="SimSun"/>
                <w:b/>
                <w:bCs/>
                <w:kern w:val="0"/>
                <w:sz w:val="22"/>
                <w:szCs w:val="22"/>
                <w:lang w:val="en-US" w:eastAsia="en-US" w:bidi="ar-SA"/>
              </w:rPr>
              <w:t>O</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The respective words be in all small letters</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41</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 xml:space="preserve">Nom du responsable de l’organisation proposant un partenariat avec OJLAD </w:t>
            </w:r>
            <w:r>
              <w:rPr>
                <w:rFonts w:eastAsia="Calibri" w:cs="SimSun"/>
                <w:b w:val="false"/>
                <w:bCs w:val="false"/>
                <w:kern w:val="0"/>
                <w:sz w:val="22"/>
                <w:szCs w:val="22"/>
                <w:lang w:val="en-US" w:eastAsia="en-US" w:bidi="ar-SA"/>
              </w:rPr>
              <w:t xml:space="preserve">field is longer than its text box, thus wrapping to the next line, and distorting the text box's alignment with that of the </w:t>
            </w:r>
            <w:r>
              <w:rPr>
                <w:rFonts w:eastAsia="Calibri" w:cs="SimSun"/>
                <w:b/>
                <w:bCs/>
                <w:kern w:val="0"/>
                <w:sz w:val="22"/>
                <w:szCs w:val="22"/>
                <w:lang w:val="en-US" w:eastAsia="en-US" w:bidi="ar-SA"/>
              </w:rPr>
              <w:t xml:space="preserve">Désignation du Responsable de l’organisation </w:t>
            </w:r>
            <w:r>
              <w:rPr>
                <w:rFonts w:eastAsia="Calibri" w:cs="SimSun"/>
                <w:b w:val="false"/>
                <w:bCs w:val="false"/>
                <w:kern w:val="0"/>
                <w:sz w:val="22"/>
                <w:szCs w:val="22"/>
                <w:lang w:val="en-US" w:eastAsia="en-US" w:bidi="ar-SA"/>
              </w:rPr>
              <w:t>field</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lengths of the text boxes need to be adjusted to match their respective label texts to avoid misalignment</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42</w:t>
            </w:r>
          </w:p>
        </w:tc>
        <w:tc>
          <w:tcPr>
            <w:tcW w:w="2291"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Nous Contacter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Titre de l'appellation</w:t>
            </w:r>
            <w:r>
              <w:rPr>
                <w:rFonts w:eastAsia="Calibri" w:cs="SimSun"/>
                <w:b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kern w:val="0"/>
                <w:sz w:val="22"/>
                <w:szCs w:val="22"/>
                <w:lang w:val="en-US" w:eastAsia="en-US" w:bidi="ar-SA"/>
              </w:rPr>
              <w:t xml:space="preserve">It should show </w:t>
            </w:r>
            <w:r>
              <w:rPr>
                <w:rFonts w:eastAsia="Calibri" w:cs="SimSun"/>
                <w:b/>
                <w:kern w:val="0"/>
                <w:sz w:val="22"/>
                <w:szCs w:val="22"/>
                <w:lang w:val="en-US" w:eastAsia="en-US" w:bidi="ar-SA"/>
              </w:rPr>
              <w:t xml:space="preserve">Sélectionner un titre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 xml:space="preserve">version, and </w:t>
            </w:r>
            <w:r>
              <w:rPr>
                <w:rFonts w:eastAsia="Calibri" w:cs="SimSun"/>
                <w:b/>
                <w:kern w:val="0"/>
                <w:sz w:val="22"/>
                <w:szCs w:val="22"/>
                <w:lang w:val="en-US" w:eastAsia="en-US" w:bidi="ar-SA"/>
              </w:rPr>
              <w:t xml:space="preserve">Select a title </w:t>
            </w:r>
            <w:r>
              <w:rPr>
                <w:rFonts w:eastAsia="Calibri" w:cs="SimSun"/>
                <w:b w:val="false"/>
                <w:kern w:val="0"/>
                <w:sz w:val="22"/>
                <w:szCs w:val="22"/>
                <w:lang w:val="en-US" w:eastAsia="en-US" w:bidi="ar-SA"/>
              </w:rPr>
              <w:t xml:space="preserve"> in the </w:t>
            </w:r>
            <w:r>
              <w:rPr>
                <w:rFonts w:eastAsia="Calibri" w:cs="SimSun"/>
                <w:b/>
                <w:kern w:val="0"/>
                <w:sz w:val="22"/>
                <w:szCs w:val="22"/>
                <w:lang w:val="en-US" w:eastAsia="en-US" w:bidi="ar-SA"/>
              </w:rPr>
              <w:t xml:space="preserve">English </w:t>
            </w:r>
            <w:r>
              <w:rPr>
                <w:rFonts w:eastAsia="Calibri" w:cs="SimSun"/>
                <w:b w:val="false"/>
                <w:kern w:val="0"/>
                <w:sz w:val="22"/>
                <w:szCs w:val="22"/>
                <w:lang w:val="en-US" w:eastAsia="en-US" w:bidi="ar-SA"/>
              </w:rPr>
              <w:t>version so that the user knows that he/she should click to select one of the available titles</w:t>
            </w:r>
          </w:p>
        </w:tc>
      </w:tr>
      <w:tr>
        <w:trPr/>
        <w:tc>
          <w:tcPr>
            <w:tcW w:w="647"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43</w:t>
            </w:r>
          </w:p>
        </w:tc>
        <w:tc>
          <w:tcPr>
            <w:tcW w:w="2291"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Country Chapters' Contact Details </w:t>
            </w:r>
            <w:r>
              <w:rPr>
                <w:rFonts w:eastAsia="Calibri" w:cs="SimSun"/>
                <w:b w:val="false"/>
                <w:bCs w:val="false"/>
                <w:kern w:val="0"/>
                <w:sz w:val="22"/>
                <w:szCs w:val="22"/>
                <w:lang w:val="en-US" w:eastAsia="en-US" w:bidi="ar-SA"/>
              </w:rPr>
              <w:t>section is still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French translations of the texts are as follows: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Coordonnées des Sections Nationales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Cameroun</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Nigéria</w:t>
            </w:r>
          </w:p>
        </w:tc>
      </w:tr>
    </w:tbl>
    <w:p>
      <w:pPr>
        <w:pStyle w:val="Normal"/>
        <w:rPr>
          <w:b/>
          <w:b/>
          <w:bCs/>
          <w:lang w:val="fr-FR"/>
        </w:rPr>
      </w:pPr>
      <w:r>
        <w:rPr>
          <w:b/>
          <w:bCs/>
          <w:lang w:val="fr-FR"/>
        </w:rPr>
      </w:r>
    </w:p>
    <w:p>
      <w:pPr>
        <w:pStyle w:val="Normal"/>
        <w:rPr>
          <w:b/>
          <w:b/>
          <w:bCs/>
          <w:lang w:val="fr-FR"/>
        </w:rPr>
      </w:pPr>
      <w:r>
        <w:rPr>
          <w:b/>
          <w:bCs/>
          <w:lang w:val="fr-FR"/>
        </w:rPr>
      </w:r>
    </w:p>
    <w:p>
      <w:pPr>
        <w:pStyle w:val="Normal"/>
        <w:spacing w:before="0" w:after="160"/>
        <w:rPr>
          <w:b/>
          <w:b/>
          <w:bCs/>
          <w:lang w:val="fr-F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clear" w:pos="720"/>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LibreOffice/7.0.3.1$Linux_X86_64 LibreOffice_project/00$Build-1</Application>
  <Pages>12</Pages>
  <Words>2479</Words>
  <Characters>11617</Characters>
  <CharactersWithSpaces>13867</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2021-06-02T10:30:08Z</dcterms:created>
  <dc:creator>My Computer</dc:creator>
  <dc:description/>
  <dc:language>en-US</dc:language>
  <cp:lastModifiedBy/>
  <dcterms:modified xsi:type="dcterms:W3CDTF">2021-06-09T20:28:52Z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4939ea-e27f-4861-ac59-9f03213f7e8b_ActionId">
    <vt:lpwstr>e4a80985-8367-4f7f-b1ad-b2bc9fd88927</vt:lpwstr>
  </property>
  <property fmtid="{D5CDD505-2E9C-101B-9397-08002B2CF9AE}" pid="7" name="MSIP_Label_a04939ea-e27f-4861-ac59-9f03213f7e8b_ContentBits">
    <vt:lpwstr>0</vt:lpwstr>
  </property>
  <property fmtid="{D5CDD505-2E9C-101B-9397-08002B2CF9AE}" pid="8" name="MSIP_Label_a04939ea-e27f-4861-ac59-9f03213f7e8b_Enabled">
    <vt:lpwstr>true</vt:lpwstr>
  </property>
  <property fmtid="{D5CDD505-2E9C-101B-9397-08002B2CF9AE}" pid="9" name="MSIP_Label_a04939ea-e27f-4861-ac59-9f03213f7e8b_Method">
    <vt:lpwstr>Standard</vt:lpwstr>
  </property>
  <property fmtid="{D5CDD505-2E9C-101B-9397-08002B2CF9AE}" pid="10" name="MSIP_Label_a04939ea-e27f-4861-ac59-9f03213f7e8b_Name">
    <vt:lpwstr>a04939ea-e27f-4861-ac59-9f03213f7e8b</vt:lpwstr>
  </property>
  <property fmtid="{D5CDD505-2E9C-101B-9397-08002B2CF9AE}" pid="11" name="MSIP_Label_a04939ea-e27f-4861-ac59-9f03213f7e8b_SetDate">
    <vt:lpwstr>2021-05-08T19:08:01Z</vt:lpwstr>
  </property>
  <property fmtid="{D5CDD505-2E9C-101B-9397-08002B2CF9AE}" pid="12" name="MSIP_Label_a04939ea-e27f-4861-ac59-9f03213f7e8b_SiteId">
    <vt:lpwstr>ab3ae8a3-fd32-4b83-831e-919c6fcd28b2</vt:lpwstr>
  </property>
  <property fmtid="{D5CDD505-2E9C-101B-9397-08002B2CF9AE}" pid="13" name="ScaleCrop">
    <vt:bool>0</vt:bool>
  </property>
  <property fmtid="{D5CDD505-2E9C-101B-9397-08002B2CF9AE}" pid="14" name="ShareDoc">
    <vt:bool>0</vt:bool>
  </property>
</Properties>
</file>