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bookmarkStart w:id="0" w:name="_GoBack"/>
      <w:bookmarkEnd w:id="0"/>
      <w:r>
        <w:rPr>
          <w:b/>
          <w:bCs/>
          <w:lang w:val="en-US"/>
        </w:rPr>
        <w:t>OYALD Website Review: January 21, 2021</w:t>
      </w:r>
    </w:p>
    <w:tbl>
      <w:tblPr>
        <w:tblStyle w:val="style154"/>
        <w:tblW w:w="9630" w:type="dxa"/>
        <w:jc w:val="left"/>
        <w:tblInd w:w="0" w:type="dxa"/>
        <w:tblCellMar>
          <w:top w:w="0" w:type="dxa"/>
          <w:left w:w="108" w:type="dxa"/>
          <w:bottom w:w="0" w:type="dxa"/>
          <w:right w:w="108" w:type="dxa"/>
        </w:tblCellMar>
        <w:tblLook w:val="0400" w:noHBand="0" w:noVBand="1" w:firstColumn="0" w:lastRow="0" w:lastColumn="0" w:firstRow="0"/>
      </w:tblPr>
      <w:tblGrid>
        <w:gridCol w:w="571"/>
        <w:gridCol w:w="2235"/>
        <w:gridCol w:w="2675"/>
        <w:gridCol w:w="4149"/>
      </w:tblGrid>
      <w:tr>
        <w:trPr/>
        <w:tc>
          <w:tcPr>
            <w:tcW w:w="571" w:type="dxa"/>
            <w:tcBorders/>
          </w:tcPr>
          <w:p>
            <w:pPr>
              <w:pStyle w:val="Normal"/>
              <w:spacing w:before="0" w:after="200"/>
              <w:rPr>
                <w:b/>
                <w:b/>
                <w:bCs/>
              </w:rPr>
            </w:pPr>
            <w:r>
              <w:rPr>
                <w:b/>
                <w:bCs/>
                <w:lang w:val="en-US"/>
              </w:rPr>
              <w:t>S/N</w:t>
            </w:r>
          </w:p>
        </w:tc>
        <w:tc>
          <w:tcPr>
            <w:tcW w:w="2235" w:type="dxa"/>
            <w:tcBorders/>
          </w:tcPr>
          <w:p>
            <w:pPr>
              <w:pStyle w:val="Normal"/>
              <w:spacing w:before="0" w:after="200"/>
              <w:rPr>
                <w:b/>
                <w:b/>
                <w:bCs/>
              </w:rPr>
            </w:pPr>
            <w:r>
              <w:rPr>
                <w:b/>
                <w:bCs/>
                <w:lang w:val="en-US"/>
              </w:rPr>
              <w:t>Website Item</w:t>
            </w:r>
          </w:p>
        </w:tc>
        <w:tc>
          <w:tcPr>
            <w:tcW w:w="2675" w:type="dxa"/>
            <w:tcBorders/>
          </w:tcPr>
          <w:p>
            <w:pPr>
              <w:pStyle w:val="Normal"/>
              <w:spacing w:before="0" w:after="200"/>
              <w:rPr>
                <w:b/>
                <w:b/>
                <w:bCs/>
              </w:rPr>
            </w:pPr>
            <w:r>
              <w:rPr>
                <w:b/>
                <w:bCs/>
                <w:lang w:val="en-US"/>
              </w:rPr>
              <w:t>Observation</w:t>
            </w:r>
          </w:p>
        </w:tc>
        <w:tc>
          <w:tcPr>
            <w:tcW w:w="4149" w:type="dxa"/>
            <w:tcBorders/>
          </w:tcPr>
          <w:p>
            <w:pPr>
              <w:pStyle w:val="Normal"/>
              <w:spacing w:before="0" w:after="200"/>
              <w:rPr>
                <w:b/>
                <w:b/>
                <w:bCs/>
              </w:rPr>
            </w:pPr>
            <w:r>
              <w:rPr>
                <w:b/>
                <w:bCs/>
                <w:lang w:val="en-US"/>
              </w:rPr>
              <w:t>Correction/Suggestion</w:t>
            </w:r>
          </w:p>
        </w:tc>
      </w:tr>
      <w:tr>
        <w:trPr/>
        <w:tc>
          <w:tcPr>
            <w:tcW w:w="571" w:type="dxa"/>
            <w:tcBorders/>
          </w:tcPr>
          <w:p>
            <w:pPr>
              <w:pStyle w:val="Normal"/>
              <w:spacing w:before="0" w:after="200"/>
              <w:rPr>
                <w:b w:val="false"/>
                <w:b w:val="false"/>
                <w:bCs w:val="false"/>
                <w:lang w:val="en-US"/>
              </w:rPr>
            </w:pPr>
            <w:r>
              <w:rPr>
                <w:b w:val="false"/>
                <w:bCs w:val="false"/>
                <w:lang w:val="en-US"/>
              </w:rPr>
              <w:t>1</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Home</w:t>
            </w:r>
            <w:r>
              <w:rPr>
                <w:b w:val="false"/>
                <w:bCs w:val="false"/>
                <w:lang w:val="en-US"/>
              </w:rPr>
              <w:t xml:space="preserve"> (About OYALD) page</w:t>
            </w:r>
          </w:p>
        </w:tc>
        <w:tc>
          <w:tcPr>
            <w:tcW w:w="2675" w:type="dxa"/>
            <w:tcBorders/>
          </w:tcPr>
          <w:p>
            <w:pPr>
              <w:pStyle w:val="Normal"/>
              <w:spacing w:before="0" w:after="200"/>
              <w:rPr>
                <w:b w:val="false"/>
                <w:b w:val="false"/>
                <w:bCs w:val="false"/>
                <w:lang w:val="en-US"/>
              </w:rPr>
            </w:pPr>
            <w:r>
              <w:rPr>
                <w:b w:val="false"/>
                <w:bCs w:val="false"/>
                <w:lang w:val="en-US"/>
              </w:rPr>
              <w:t>There is no source indicated for the graphics in the Why OYALD? section, even though it's not an original creation of any member of our team</w:t>
            </w:r>
          </w:p>
        </w:tc>
        <w:tc>
          <w:tcPr>
            <w:tcW w:w="4149" w:type="dxa"/>
            <w:tcBorders/>
          </w:tcPr>
          <w:p>
            <w:pPr>
              <w:pStyle w:val="Normal"/>
              <w:rPr>
                <w:b w:val="false"/>
                <w:b w:val="false"/>
                <w:bCs w:val="false"/>
                <w:lang w:val="en-US"/>
              </w:rPr>
            </w:pPr>
            <w:r>
              <w:rPr>
                <w:b w:val="false"/>
                <w:bCs w:val="false"/>
                <w:lang w:val="en-US"/>
              </w:rPr>
              <w:t>Let's get and cite the original source of that image.</w:t>
            </w:r>
          </w:p>
          <w:p>
            <w:pPr>
              <w:pStyle w:val="Normal"/>
              <w:rPr>
                <w:b w:val="false"/>
                <w:b w:val="false"/>
                <w:bCs w:val="false"/>
                <w:lang w:val="en-US"/>
              </w:rPr>
            </w:pPr>
            <w:r>
              <w:rPr>
                <w:b w:val="false"/>
                <w:bCs w:val="false"/>
                <w:lang w:val="en-US"/>
              </w:rPr>
              <w:t>One URL that I saw it on is https://images.app.goo.gl/SiSXb9Af6q4k5j5x8</w:t>
            </w:r>
          </w:p>
          <w:p>
            <w:pPr>
              <w:pStyle w:val="Normal"/>
              <w:rPr>
                <w:b w:val="false"/>
                <w:b w:val="false"/>
                <w:bCs w:val="false"/>
                <w:lang w:val="en-US"/>
              </w:rPr>
            </w:pPr>
            <w:r>
              <w:rPr>
                <w:b w:val="false"/>
                <w:bCs w:val="false"/>
                <w:lang w:val="en-US"/>
              </w:rPr>
              <w:t>They are not the original source though.</w:t>
            </w:r>
          </w:p>
          <w:p>
            <w:pPr>
              <w:pStyle w:val="Normal"/>
              <w:rPr>
                <w:b w:val="false"/>
                <w:b w:val="false"/>
                <w:bCs w:val="false"/>
                <w:lang w:val="en-US"/>
              </w:rPr>
            </w:pPr>
            <w:r>
              <w:rPr/>
            </w:r>
          </w:p>
          <w:p>
            <w:pPr>
              <w:pStyle w:val="Normal"/>
              <w:spacing w:before="0" w:after="200"/>
              <w:rPr>
                <w:b w:val="false"/>
                <w:b w:val="false"/>
                <w:bCs w:val="false"/>
                <w:lang w:val="en-US"/>
              </w:rPr>
            </w:pPr>
            <w:r>
              <w:rPr>
                <w:b w:val="false"/>
                <w:bCs w:val="false"/>
                <w:lang w:val="en-US"/>
              </w:rPr>
              <w:t xml:space="preserve">---- </w:t>
            </w:r>
            <w:r>
              <w:rPr>
                <w:b w:val="false"/>
                <w:bCs w:val="false"/>
                <w:lang w:val="en-US"/>
              </w:rPr>
              <w:t>done ----</w:t>
            </w:r>
          </w:p>
        </w:tc>
      </w:tr>
      <w:tr>
        <w:trPr/>
        <w:tc>
          <w:tcPr>
            <w:tcW w:w="571" w:type="dxa"/>
            <w:vMerge w:val="restart"/>
            <w:tcBorders/>
          </w:tcPr>
          <w:p>
            <w:pPr>
              <w:pStyle w:val="Normal"/>
              <w:spacing w:before="0" w:after="200"/>
              <w:rPr>
                <w:b w:val="false"/>
                <w:b w:val="false"/>
                <w:bCs w:val="false"/>
              </w:rPr>
            </w:pPr>
            <w:r>
              <w:rPr>
                <w:b w:val="false"/>
                <w:bCs w:val="false"/>
                <w:lang w:val="en-US"/>
              </w:rPr>
              <w:t>2</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About Africa </w:t>
            </w:r>
            <w:r>
              <w:rPr>
                <w:b w:val="false"/>
                <w:bCs w:val="false"/>
                <w:lang w:val="en-US"/>
              </w:rPr>
              <w:t>page</w:t>
            </w:r>
          </w:p>
        </w:tc>
        <w:tc>
          <w:tcPr>
            <w:tcW w:w="2675" w:type="dxa"/>
            <w:tcBorders/>
          </w:tcPr>
          <w:p>
            <w:pPr>
              <w:pStyle w:val="Normal"/>
              <w:spacing w:before="0" w:after="200"/>
              <w:rPr>
                <w:b w:val="false"/>
                <w:b w:val="false"/>
                <w:bCs w:val="false"/>
              </w:rPr>
            </w:pPr>
            <w:r>
              <w:rPr>
                <w:b w:val="false"/>
                <w:bCs w:val="false"/>
                <w:lang w:val="en-US"/>
              </w:rPr>
              <w:t xml:space="preserve">No source cited for the map of Africa used to illustrate the </w:t>
            </w:r>
            <w:r>
              <w:rPr>
                <w:b/>
                <w:bCs/>
                <w:lang w:val="en-US"/>
              </w:rPr>
              <w:t>Africa, our continent</w:t>
            </w:r>
            <w:r>
              <w:rPr>
                <w:b w:val="false"/>
                <w:bCs w:val="false"/>
                <w:lang w:val="en-US"/>
              </w:rPr>
              <w:t xml:space="preserve"> section</w:t>
            </w:r>
          </w:p>
        </w:tc>
        <w:tc>
          <w:tcPr>
            <w:tcW w:w="4149" w:type="dxa"/>
            <w:tcBorders/>
          </w:tcPr>
          <w:p>
            <w:pPr>
              <w:pStyle w:val="Normal"/>
              <w:rPr>
                <w:b w:val="false"/>
                <w:b w:val="false"/>
                <w:bCs w:val="false"/>
              </w:rPr>
            </w:pPr>
            <w:r>
              <w:rPr>
                <w:b w:val="false"/>
                <w:bCs w:val="false"/>
                <w:lang w:val="en-US"/>
              </w:rPr>
              <w:t>Is the map an original creation by Chinomso? If not, please, let's get and cite the source.</w:t>
            </w:r>
          </w:p>
          <w:p>
            <w:pPr>
              <w:pStyle w:val="Normal"/>
              <w:rPr>
                <w:b w:val="false"/>
                <w:b w:val="false"/>
                <w:bCs w:val="false"/>
                <w:lang w:val="en-US"/>
              </w:rPr>
            </w:pPr>
            <w:r>
              <w:rPr/>
            </w:r>
          </w:p>
          <w:p>
            <w:pPr>
              <w:pStyle w:val="Normal"/>
              <w:spacing w:before="0" w:after="200"/>
              <w:rPr>
                <w:b w:val="false"/>
                <w:b w:val="false"/>
                <w:bCs w:val="false"/>
              </w:rPr>
            </w:pPr>
            <w:r>
              <w:rPr>
                <w:b w:val="false"/>
                <w:bCs w:val="false"/>
                <w:lang w:val="en-US"/>
              </w:rPr>
              <w:t xml:space="preserve">---- </w:t>
            </w:r>
            <w:r>
              <w:rPr>
                <w:b w:val="false"/>
                <w:bCs w:val="false"/>
                <w:lang w:val="en-US"/>
              </w:rPr>
              <w:t>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 xml:space="preserve">No source cited for the image used to illustrate the </w:t>
            </w:r>
            <w:r>
              <w:rPr>
                <w:b/>
                <w:bCs/>
                <w:lang w:val="en-US"/>
              </w:rPr>
              <w:t>Africa's future: A vibrant young population</w:t>
            </w:r>
            <w:r>
              <w:rPr>
                <w:b w:val="false"/>
                <w:bCs w:val="false"/>
                <w:lang w:val="en-US"/>
              </w:rPr>
              <w:t xml:space="preserve"> section</w:t>
            </w:r>
          </w:p>
        </w:tc>
        <w:tc>
          <w:tcPr>
            <w:tcW w:w="4149" w:type="dxa"/>
            <w:tcBorders/>
          </w:tcPr>
          <w:p>
            <w:pPr>
              <w:pStyle w:val="Normal"/>
              <w:rPr>
                <w:b w:val="false"/>
                <w:b w:val="false"/>
                <w:bCs w:val="false"/>
                <w:lang w:val="en-US"/>
              </w:rPr>
            </w:pPr>
            <w:r>
              <w:rPr>
                <w:b w:val="false"/>
                <w:bCs w:val="false"/>
                <w:lang w:val="en-US"/>
              </w:rPr>
              <w:t>Please let's get and cite the image source.</w:t>
            </w:r>
          </w:p>
          <w:p>
            <w:pPr>
              <w:pStyle w:val="Normal"/>
              <w:rPr>
                <w:b w:val="false"/>
                <w:b w:val="false"/>
                <w:bCs w:val="false"/>
                <w:lang w:val="en-US"/>
              </w:rPr>
            </w:pPr>
            <w:r>
              <w:rPr/>
            </w:r>
          </w:p>
          <w:p>
            <w:pPr>
              <w:pStyle w:val="Normal"/>
              <w:spacing w:before="0" w:after="200"/>
              <w:rPr>
                <w:b w:val="false"/>
                <w:b w:val="false"/>
                <w:bCs w:val="false"/>
                <w:lang w:val="en-US"/>
              </w:rPr>
            </w:pPr>
            <w:r>
              <w:rPr>
                <w:b w:val="false"/>
                <w:bCs w:val="false"/>
                <w:lang w:val="en-US"/>
              </w:rPr>
              <w:t xml:space="preserve">---- </w:t>
            </w:r>
            <w:r>
              <w:rPr>
                <w:b w:val="false"/>
                <w:bCs w:val="false"/>
                <w:lang w:val="en-US"/>
              </w:rPr>
              <w:t>done ----</w:t>
            </w:r>
          </w:p>
        </w:tc>
      </w:tr>
      <w:tr>
        <w:trPr/>
        <w:tc>
          <w:tcPr>
            <w:tcW w:w="571" w:type="dxa"/>
            <w:vMerge w:val="restart"/>
            <w:tcBorders/>
          </w:tcPr>
          <w:p>
            <w:pPr>
              <w:pStyle w:val="Normal"/>
              <w:spacing w:before="0" w:after="200"/>
              <w:rPr>
                <w:b w:val="false"/>
                <w:b w:val="false"/>
                <w:bCs w:val="false"/>
              </w:rPr>
            </w:pPr>
            <w:r>
              <w:rPr>
                <w:b w:val="false"/>
                <w:bCs w:val="false"/>
                <w:lang w:val="en-US"/>
              </w:rPr>
              <w:t>3</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General Secretariat </w:t>
            </w:r>
            <w:r>
              <w:rPr>
                <w:b w:val="false"/>
                <w:bCs w:val="false"/>
                <w:lang w:val="en-US"/>
              </w:rPr>
              <w:t>page</w:t>
            </w:r>
          </w:p>
        </w:tc>
        <w:tc>
          <w:tcPr>
            <w:tcW w:w="2675" w:type="dxa"/>
            <w:tcBorders/>
          </w:tcPr>
          <w:p>
            <w:pPr>
              <w:pStyle w:val="Normal"/>
              <w:spacing w:before="0" w:after="200"/>
              <w:rPr>
                <w:b w:val="false"/>
                <w:b w:val="false"/>
                <w:bCs w:val="false"/>
              </w:rPr>
            </w:pPr>
            <w:r>
              <w:rPr>
                <w:b w:val="false"/>
                <w:bCs w:val="false"/>
                <w:lang w:val="en-US"/>
              </w:rPr>
              <w:t>The page content</w:t>
            </w:r>
          </w:p>
        </w:tc>
        <w:tc>
          <w:tcPr>
            <w:tcW w:w="4149" w:type="dxa"/>
            <w:tcBorders/>
          </w:tcPr>
          <w:p>
            <w:pPr>
              <w:pStyle w:val="Normal"/>
              <w:rPr>
                <w:b w:val="false"/>
                <w:b w:val="false"/>
                <w:bCs w:val="false"/>
                <w:lang w:val="en-US"/>
              </w:rPr>
            </w:pPr>
            <w:r>
              <w:rPr>
                <w:b w:val="false"/>
                <w:bCs w:val="false"/>
                <w:lang w:val="en-US"/>
              </w:rPr>
              <w:t>- The General Coordinator's picture is still missing. Let's include it. I'm resending the picture to the WhatsApp group right away</w:t>
            </w:r>
          </w:p>
          <w:p>
            <w:pPr>
              <w:pStyle w:val="Normal"/>
              <w:rPr>
                <w:b w:val="false"/>
                <w:b w:val="false"/>
                <w:bCs w:val="false"/>
                <w:lang w:val="en-US"/>
              </w:rPr>
            </w:pPr>
            <w:r>
              <w:rPr>
                <w:b w:val="false"/>
                <w:bCs w:val="false"/>
                <w:lang w:val="en-US"/>
              </w:rPr>
              <w:t>- The labels on the pictures are still covering the lower parts of people's faces. Only Ihechi's own is okay so far in that regard. Also, the picture tiles are not all of the same size.</w:t>
            </w:r>
          </w:p>
          <w:p>
            <w:pPr>
              <w:pStyle w:val="Normal"/>
              <w:rPr>
                <w:b w:val="false"/>
                <w:b w:val="false"/>
                <w:bCs w:val="false"/>
                <w:lang w:val="en-US"/>
              </w:rPr>
            </w:pPr>
            <w:r>
              <w:rPr>
                <w:b w:val="false"/>
                <w:bCs w:val="false"/>
                <w:lang w:val="en-US"/>
              </w:rPr>
              <w:t>- Let's make all the picture tiles the same size as Ihechi's own</w:t>
            </w:r>
          </w:p>
          <w:p>
            <w:pPr>
              <w:pStyle w:val="Normal"/>
              <w:rPr>
                <w:b w:val="false"/>
                <w:b w:val="false"/>
                <w:bCs w:val="false"/>
                <w:i w:val="false"/>
                <w:i w:val="false"/>
                <w:iCs w:val="false"/>
              </w:rPr>
            </w:pPr>
            <w:r>
              <w:rPr>
                <w:b w:val="false"/>
                <w:bCs w:val="false"/>
                <w:lang w:val="en-US"/>
              </w:rPr>
              <w:t>- Also, let's adjust them such that the labels will not obstruct part of the people's faces. We can edit the pictures that have this issue, inserting into a frame before posting, such that the label text will now appear on the frame, thereby no longer obstructing any part of the actual picture.</w:t>
            </w:r>
          </w:p>
          <w:p>
            <w:pPr>
              <w:pStyle w:val="Normal"/>
              <w:rPr>
                <w:b w:val="false"/>
                <w:b w:val="false"/>
                <w:bCs w:val="false"/>
                <w:i w:val="false"/>
                <w:i w:val="false"/>
                <w:iCs w:val="false"/>
                <w:lang w:val="en-US"/>
              </w:rPr>
            </w:pPr>
            <w:r>
              <w:rPr>
                <w:b w:val="false"/>
                <w:bCs w:val="false"/>
                <w:i w:val="false"/>
                <w:iCs w:val="false"/>
                <w:lang w:val="en-US"/>
              </w:rPr>
              <w:t xml:space="preserve">- Let's space the social media icons on each of the picture labels. </w:t>
            </w:r>
          </w:p>
          <w:p>
            <w:pPr>
              <w:pStyle w:val="Normal"/>
              <w:rPr>
                <w:b w:val="false"/>
                <w:b w:val="false"/>
                <w:bCs w:val="false"/>
                <w:i w:val="false"/>
                <w:i w:val="false"/>
                <w:iCs w:val="false"/>
                <w:lang w:val="en-US"/>
              </w:rPr>
            </w:pPr>
            <w:r>
              <w:rPr>
                <w:b w:val="false"/>
                <w:bCs w:val="false"/>
                <w:i w:val="false"/>
                <w:iCs w:val="false"/>
                <w:lang w:val="en-US"/>
              </w:rPr>
              <w:t xml:space="preserve">- Let only the labels for the social media platforms that each person has an account/page on be reflected in the person's picture label. </w:t>
            </w:r>
          </w:p>
          <w:p>
            <w:pPr>
              <w:pStyle w:val="Normal"/>
              <w:rPr>
                <w:b w:val="false"/>
                <w:b w:val="false"/>
                <w:bCs w:val="false"/>
                <w:i w:val="false"/>
                <w:i w:val="false"/>
                <w:iCs w:val="false"/>
                <w:lang w:val="en-US"/>
              </w:rPr>
            </w:pPr>
            <w:r>
              <w:rPr>
                <w:b w:val="false"/>
                <w:bCs w:val="false"/>
                <w:i w:val="false"/>
                <w:iCs w:val="false"/>
                <w:lang w:val="en-US"/>
              </w:rPr>
              <w:t>- Also let's link the icons to the relevant social media pages.</w:t>
            </w:r>
          </w:p>
          <w:p>
            <w:pPr>
              <w:pStyle w:val="Normal"/>
              <w:spacing w:before="0" w:after="200"/>
              <w:rPr>
                <w:b w:val="false"/>
                <w:b w:val="false"/>
                <w:bCs w:val="false"/>
                <w:i w:val="false"/>
                <w:i w:val="false"/>
                <w:iCs w:val="false"/>
              </w:rPr>
            </w:pPr>
            <w:r>
              <w:rPr>
                <w:b w:val="false"/>
                <w:bCs w:val="false"/>
                <w:i w:val="false"/>
                <w:iCs w:val="false"/>
                <w:lang w:val="en-US"/>
              </w:rPr>
              <w:t>- I'm reforwarding the links to the different persons' social media accounts/pages on the WhatsApp group right away</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 xml:space="preserve">The </w:t>
            </w:r>
            <w:r>
              <w:rPr>
                <w:b/>
                <w:bCs/>
                <w:lang w:val="en-US"/>
              </w:rPr>
              <w:t xml:space="preserve">Join OYALD </w:t>
            </w:r>
            <w:r>
              <w:rPr>
                <w:b w:val="false"/>
                <w:bCs w:val="false"/>
                <w:lang w:val="en-US"/>
              </w:rPr>
              <w:t>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rPr>
                <w:b w:val="false"/>
                <w:b w:val="false"/>
                <w:bCs w:val="false"/>
                <w:lang w:val="en-US"/>
              </w:rPr>
            </w:pPr>
            <w:r>
              <w:rPr>
                <w:b w:val="false"/>
                <w:bCs w:val="false"/>
                <w:lang w:val="en-US"/>
              </w:rPr>
              <w:t xml:space="preserve">That is the </w:t>
            </w:r>
            <w:r>
              <w:rPr>
                <w:b/>
                <w:bCs/>
                <w:lang w:val="en-US"/>
              </w:rPr>
              <w:t xml:space="preserve">As a member </w:t>
            </w:r>
            <w:r>
              <w:rPr>
                <w:b w:val="false"/>
                <w:bCs w:val="false"/>
                <w:lang w:val="en-US"/>
              </w:rPr>
              <w:t xml:space="preserve">and </w:t>
            </w:r>
            <w:r>
              <w:rPr>
                <w:b/>
                <w:bCs/>
                <w:lang w:val="en-US"/>
              </w:rPr>
              <w:t xml:space="preserve">As a partner </w:t>
            </w:r>
            <w:r>
              <w:rPr>
                <w:b w:val="false"/>
                <w:bCs w:val="false"/>
                <w:lang w:val="en-US"/>
              </w:rPr>
              <w:t>sub-menus</w:t>
            </w:r>
          </w:p>
          <w:p>
            <w:pPr>
              <w:pStyle w:val="Normal"/>
              <w:rPr>
                <w:b w:val="false"/>
                <w:b w:val="false"/>
                <w:bCs w:val="false"/>
                <w:lang w:val="en-US"/>
              </w:rPr>
            </w:pPr>
            <w:r>
              <w:rPr/>
            </w:r>
          </w:p>
          <w:p>
            <w:pPr>
              <w:pStyle w:val="Normal"/>
              <w:spacing w:before="0" w:after="200"/>
              <w:rPr>
                <w:b w:val="false"/>
                <w:b w:val="false"/>
                <w:bCs w:val="false"/>
                <w:lang w:val="en-US"/>
              </w:rPr>
            </w:pPr>
            <w:r>
              <w:rPr>
                <w:b w:val="false"/>
                <w:bCs w:val="false"/>
                <w:lang w:val="en-US"/>
              </w:rPr>
              <w:t xml:space="preserve">---- </w:t>
            </w:r>
            <w:r>
              <w:rPr>
                <w:b w:val="false"/>
                <w:bCs w:val="false"/>
                <w:lang w:val="en-US"/>
              </w:rPr>
              <w:t>done ----</w:t>
            </w:r>
          </w:p>
        </w:tc>
      </w:tr>
      <w:tr>
        <w:trPr/>
        <w:tc>
          <w:tcPr>
            <w:tcW w:w="571" w:type="dxa"/>
            <w:vMerge w:val="restart"/>
            <w:tcBorders/>
          </w:tcPr>
          <w:p>
            <w:pPr>
              <w:pStyle w:val="Normal"/>
              <w:spacing w:before="0" w:after="200"/>
              <w:rPr>
                <w:b w:val="false"/>
                <w:b w:val="false"/>
                <w:bCs w:val="false"/>
              </w:rPr>
            </w:pPr>
            <w:r>
              <w:rPr>
                <w:b w:val="false"/>
                <w:bCs w:val="false"/>
                <w:lang w:val="en-US"/>
              </w:rPr>
              <w:t>4</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National Coordinators/ Country Secretaries </w:t>
            </w:r>
            <w:r>
              <w:rPr>
                <w:b w:val="false"/>
                <w:bCs w:val="false"/>
                <w:lang w:val="en-US"/>
              </w:rPr>
              <w:t>page</w:t>
            </w:r>
          </w:p>
        </w:tc>
        <w:tc>
          <w:tcPr>
            <w:tcW w:w="2675" w:type="dxa"/>
            <w:tcBorders/>
          </w:tcPr>
          <w:p>
            <w:pPr>
              <w:pStyle w:val="Normal"/>
              <w:spacing w:before="0" w:after="200"/>
              <w:rPr>
                <w:b w:val="false"/>
                <w:b w:val="false"/>
                <w:bCs w:val="false"/>
              </w:rPr>
            </w:pPr>
            <w:r>
              <w:rPr>
                <w:b w:val="false"/>
                <w:bCs w:val="false"/>
                <w:lang w:val="en-US"/>
              </w:rPr>
              <w:t>Error in the page heading</w:t>
            </w:r>
          </w:p>
        </w:tc>
        <w:tc>
          <w:tcPr>
            <w:tcW w:w="4149" w:type="dxa"/>
            <w:tcBorders/>
          </w:tcPr>
          <w:p>
            <w:pPr>
              <w:pStyle w:val="Normal"/>
              <w:rPr>
                <w:b w:val="false"/>
                <w:b w:val="false"/>
                <w:bCs w:val="false"/>
              </w:rPr>
            </w:pPr>
            <w:r>
              <w:rPr>
                <w:b w:val="false"/>
                <w:bCs w:val="false"/>
                <w:lang w:val="en-US"/>
              </w:rPr>
              <w:t xml:space="preserve">The heading should read </w:t>
            </w:r>
            <w:r>
              <w:rPr>
                <w:b/>
                <w:bCs/>
                <w:lang w:val="en-US"/>
              </w:rPr>
              <w:t>Our National Coordinators/Country Secretaries.</w:t>
            </w:r>
          </w:p>
          <w:p>
            <w:pPr>
              <w:pStyle w:val="Normal"/>
              <w:spacing w:before="0" w:after="200"/>
              <w:rPr>
                <w:b w:val="false"/>
                <w:b w:val="false"/>
                <w:bCs w:val="false"/>
              </w:rPr>
            </w:pPr>
            <w:r>
              <w:rPr>
                <w:b w:val="false"/>
                <w:bCs w:val="false"/>
                <w:lang w:val="en-US"/>
              </w:rPr>
              <w:t>Please note that the 'S' in Secretaries should be in capital</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The page content</w:t>
            </w:r>
          </w:p>
        </w:tc>
        <w:tc>
          <w:tcPr>
            <w:tcW w:w="4149" w:type="dxa"/>
            <w:tcBorders/>
          </w:tcPr>
          <w:p>
            <w:pPr>
              <w:pStyle w:val="Normal"/>
              <w:rPr>
                <w:b w:val="false"/>
                <w:b w:val="false"/>
                <w:bCs w:val="false"/>
                <w:lang w:val="en-US"/>
              </w:rPr>
            </w:pPr>
            <w:r>
              <w:rPr>
                <w:b w:val="false"/>
                <w:bCs w:val="false"/>
                <w:lang w:val="en-US"/>
              </w:rPr>
              <w:t>We'll need to get the pictures of the Coordinators of the different Country-Chapters, their names, and other relevant information for this page.</w:t>
            </w:r>
          </w:p>
          <w:p>
            <w:pPr>
              <w:pStyle w:val="Normal"/>
              <w:rPr>
                <w:b w:val="false"/>
                <w:b w:val="false"/>
                <w:bCs w:val="false"/>
                <w:lang w:val="en-US"/>
              </w:rPr>
            </w:pPr>
            <w:r>
              <w:rPr>
                <w:b w:val="false"/>
                <w:bCs w:val="false"/>
                <w:lang w:val="en-US"/>
              </w:rPr>
              <w:t>I hope to have this information, at least for 2 countries next week. We can start with that, while the rest get added as they come, even if it's after the launch of the site</w:t>
            </w:r>
          </w:p>
          <w:p>
            <w:pPr>
              <w:pStyle w:val="Normal"/>
              <w:rPr>
                <w:b w:val="false"/>
                <w:b w:val="false"/>
                <w:bCs w:val="false"/>
                <w:lang w:val="en-US"/>
              </w:rPr>
            </w:pPr>
            <w:r>
              <w:rPr/>
            </w:r>
          </w:p>
          <w:p>
            <w:pPr>
              <w:pStyle w:val="Normal"/>
              <w:spacing w:before="0" w:after="200"/>
              <w:rPr>
                <w:b w:val="false"/>
                <w:b w:val="false"/>
                <w:bCs w:val="false"/>
                <w:lang w:val="en-US"/>
              </w:rPr>
            </w:pPr>
            <w:r>
              <w:rPr>
                <w:b w:val="false"/>
                <w:bCs w:val="false"/>
                <w:lang w:val="en-US"/>
              </w:rPr>
              <w:t xml:space="preserve">---- </w:t>
            </w:r>
            <w:r>
              <w:rPr>
                <w:b w:val="false"/>
                <w:bCs w:val="false"/>
                <w:lang w:val="en-US"/>
              </w:rPr>
              <w:t>done ----</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spacing w:before="0" w:after="200"/>
              <w:rPr>
                <w:b w:val="false"/>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w:t>
            </w:r>
            <w:r>
              <w:rPr>
                <w:b/>
                <w:bCs/>
                <w:lang w:val="en-US"/>
              </w:rPr>
              <w:t xml:space="preserve"> As a partner</w:t>
            </w:r>
            <w:r>
              <w:rPr>
                <w:b w:val="false"/>
                <w:bCs w:val="false"/>
                <w:lang w:val="en-US"/>
              </w:rPr>
              <w:t xml:space="preserve"> sub-menus</w:t>
            </w:r>
          </w:p>
        </w:tc>
      </w:tr>
      <w:tr>
        <w:trPr/>
        <w:tc>
          <w:tcPr>
            <w:tcW w:w="571" w:type="dxa"/>
            <w:vMerge w:val="restart"/>
            <w:tcBorders/>
          </w:tcPr>
          <w:p>
            <w:pPr>
              <w:pStyle w:val="Normal"/>
              <w:spacing w:before="0" w:after="200"/>
              <w:rPr>
                <w:b w:val="false"/>
                <w:b w:val="false"/>
                <w:bCs w:val="false"/>
              </w:rPr>
            </w:pPr>
            <w:r>
              <w:rPr>
                <w:b w:val="false"/>
                <w:bCs w:val="false"/>
                <w:lang w:val="en-US"/>
              </w:rPr>
              <w:t>5</w:t>
            </w:r>
          </w:p>
        </w:tc>
        <w:tc>
          <w:tcPr>
            <w:tcW w:w="2235" w:type="dxa"/>
            <w:vMerge w:val="restart"/>
            <w:tcBorders/>
          </w:tcPr>
          <w:p>
            <w:pPr>
              <w:pStyle w:val="Normal"/>
              <w:spacing w:before="0" w:after="200"/>
              <w:rPr>
                <w:b w:val="false"/>
                <w:b w:val="false"/>
                <w:bCs w:val="false"/>
              </w:rPr>
            </w:pPr>
            <w:r>
              <w:rPr>
                <w:b w:val="false"/>
                <w:bCs w:val="false"/>
                <w:lang w:val="en-US"/>
              </w:rPr>
              <w:t xml:space="preserve">The </w:t>
            </w:r>
            <w:r>
              <w:rPr>
                <w:b/>
                <w:bCs/>
                <w:lang w:val="en-US"/>
              </w:rPr>
              <w:t xml:space="preserve">Our Partners </w:t>
            </w:r>
            <w:r>
              <w:rPr>
                <w:b w:val="false"/>
                <w:bCs w:val="false"/>
                <w:lang w:val="en-US"/>
              </w:rPr>
              <w:t>page</w:t>
            </w:r>
          </w:p>
        </w:tc>
        <w:tc>
          <w:tcPr>
            <w:tcW w:w="2675" w:type="dxa"/>
            <w:tcBorders/>
          </w:tcPr>
          <w:p>
            <w:pPr>
              <w:pStyle w:val="Normal"/>
              <w:spacing w:before="0" w:after="200"/>
              <w:rPr>
                <w:b w:val="false"/>
                <w:b w:val="false"/>
                <w:bCs w:val="false"/>
              </w:rPr>
            </w:pPr>
            <w:r>
              <w:rPr>
                <w:b w:val="false"/>
                <w:bCs w:val="false"/>
                <w:lang w:val="en-US"/>
              </w:rPr>
              <w:t>The page content</w:t>
            </w:r>
          </w:p>
        </w:tc>
        <w:tc>
          <w:tcPr>
            <w:tcW w:w="4149" w:type="dxa"/>
            <w:tcBorders/>
          </w:tcPr>
          <w:p>
            <w:pPr>
              <w:pStyle w:val="Normal"/>
              <w:rPr>
                <w:b w:val="false"/>
                <w:b w:val="false"/>
                <w:bCs w:val="false"/>
              </w:rPr>
            </w:pPr>
            <w:r>
              <w:rPr>
                <w:b w:val="false"/>
                <w:bCs w:val="false"/>
                <w:lang w:val="en-US"/>
              </w:rPr>
              <w:t>We'll need to get the names, logos, contact details, social media handles, and brief profile of the partner organisations.</w:t>
            </w:r>
          </w:p>
          <w:p>
            <w:pPr>
              <w:pStyle w:val="Normal"/>
              <w:spacing w:before="0" w:after="200"/>
              <w:rPr>
                <w:b w:val="false"/>
                <w:b w:val="false"/>
                <w:bCs w:val="false"/>
              </w:rPr>
            </w:pPr>
            <w:r>
              <w:rPr>
                <w:b w:val="false"/>
                <w:bCs w:val="false"/>
                <w:lang w:val="en-US"/>
              </w:rPr>
              <w:t>I should also get some of these hopefully next week</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w:t>
            </w:r>
            <w:r>
              <w:rPr>
                <w:b w:val="false"/>
                <w:bCs w:val="false"/>
                <w:lang w:val="en-US"/>
              </w:rPr>
              <w:t xml:space="preserve"> button at the bottom of the page</w:t>
            </w:r>
          </w:p>
        </w:tc>
        <w:tc>
          <w:tcPr>
            <w:tcW w:w="4149" w:type="dxa"/>
            <w:tcBorders/>
          </w:tcPr>
          <w:p>
            <w:pPr>
              <w:pStyle w:val="Normal"/>
              <w:rPr>
                <w:b w:val="false"/>
                <w:b w:val="false"/>
                <w:bCs w:val="false"/>
                <w:lang w:val="en-US"/>
              </w:rPr>
            </w:pPr>
            <w:r>
              <w:rPr>
                <w:b w:val="false"/>
                <w:bCs w:val="false"/>
                <w:lang w:val="en-US"/>
              </w:rPr>
              <w:t xml:space="preserve">It should also reflect the same structure with other places on the site where we have </w:t>
            </w:r>
            <w:r>
              <w:rPr>
                <w:b/>
                <w:bCs/>
                <w:lang w:val="en-US"/>
              </w:rPr>
              <w:t>Join OYALD</w:t>
            </w:r>
            <w:r>
              <w:rPr>
                <w:b w:val="false"/>
                <w:bCs w:val="false"/>
                <w:lang w:val="en-US"/>
              </w:rPr>
              <w:t xml:space="preserve">. </w:t>
            </w:r>
          </w:p>
          <w:p>
            <w:pPr>
              <w:pStyle w:val="Normal"/>
              <w:spacing w:before="0" w:after="200"/>
              <w:rPr>
                <w:b w:val="false"/>
                <w:b w:val="false"/>
                <w:bCs w:val="false"/>
                <w:lang w:val="en-US"/>
              </w:rPr>
            </w:pPr>
            <w:r>
              <w:rPr>
                <w:b w:val="false"/>
                <w:bCs w:val="false"/>
                <w:lang w:val="en-US"/>
              </w:rPr>
              <w:t xml:space="preserve">That is the </w:t>
            </w:r>
            <w:r>
              <w:rPr>
                <w:b/>
                <w:bCs/>
                <w:lang w:val="en-US"/>
              </w:rPr>
              <w:t>As a member</w:t>
            </w:r>
            <w:r>
              <w:rPr>
                <w:b w:val="false"/>
                <w:bCs w:val="false"/>
                <w:lang w:val="en-US"/>
              </w:rPr>
              <w:t xml:space="preserve"> and </w:t>
            </w:r>
            <w:r>
              <w:rPr>
                <w:b/>
                <w:bCs/>
                <w:lang w:val="en-US"/>
              </w:rPr>
              <w:t xml:space="preserve">As a partner </w:t>
            </w:r>
            <w:r>
              <w:rPr>
                <w:b w:val="false"/>
                <w:bCs w:val="false"/>
                <w:lang w:val="en-US"/>
              </w:rPr>
              <w:t>sub-menus</w:t>
            </w:r>
          </w:p>
        </w:tc>
      </w:tr>
      <w:tr>
        <w:trPr/>
        <w:tc>
          <w:tcPr>
            <w:tcW w:w="571" w:type="dxa"/>
            <w:tcBorders/>
          </w:tcPr>
          <w:p>
            <w:pPr>
              <w:pStyle w:val="Normal"/>
              <w:spacing w:before="0" w:after="200"/>
              <w:rPr>
                <w:b w:val="false"/>
                <w:b w:val="false"/>
                <w:bCs w:val="false"/>
                <w:lang w:val="en-US"/>
              </w:rPr>
            </w:pPr>
            <w:r>
              <w:rPr>
                <w:b w:val="false"/>
                <w:bCs w:val="false"/>
                <w:lang w:val="en-US"/>
              </w:rPr>
              <w:t>6</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 as a member</w:t>
            </w:r>
            <w:r>
              <w:rPr>
                <w:b w:val="false"/>
                <w:bCs w:val="false"/>
                <w:lang w:val="en-US"/>
              </w:rPr>
              <w:t xml:space="preserve"> page</w:t>
            </w:r>
          </w:p>
        </w:tc>
        <w:tc>
          <w:tcPr>
            <w:tcW w:w="2675" w:type="dxa"/>
            <w:tcBorders/>
          </w:tcPr>
          <w:p>
            <w:pPr>
              <w:pStyle w:val="Normal"/>
              <w:spacing w:before="0" w:after="200"/>
              <w:rPr>
                <w:b w:val="false"/>
                <w:b w:val="false"/>
                <w:bCs w:val="false"/>
                <w:lang w:val="en-US"/>
              </w:rPr>
            </w:pPr>
            <w:r>
              <w:rPr>
                <w:b w:val="false"/>
                <w:bCs w:val="false"/>
                <w:lang w:val="en-US"/>
              </w:rPr>
              <w:t>The order of the fields in the form</w:t>
            </w:r>
          </w:p>
        </w:tc>
        <w:tc>
          <w:tcPr>
            <w:tcW w:w="4149" w:type="dxa"/>
            <w:tcBorders/>
          </w:tcPr>
          <w:p>
            <w:pPr>
              <w:pStyle w:val="Normal"/>
              <w:rPr>
                <w:b w:val="false"/>
                <w:b w:val="false"/>
                <w:bCs w:val="false"/>
                <w:lang w:val="en-US"/>
              </w:rPr>
            </w:pPr>
            <w:r>
              <w:rPr>
                <w:b w:val="false"/>
                <w:bCs w:val="false"/>
                <w:lang w:val="en-US"/>
              </w:rPr>
              <w:t>Let the information fields be ordered as follows:</w:t>
            </w:r>
          </w:p>
          <w:p>
            <w:pPr>
              <w:pStyle w:val="ListParagraph"/>
              <w:numPr>
                <w:ilvl w:val="0"/>
                <w:numId w:val="1"/>
              </w:numPr>
              <w:rPr>
                <w:b w:val="false"/>
                <w:b w:val="false"/>
                <w:bCs w:val="false"/>
                <w:lang w:val="en-US"/>
              </w:rPr>
            </w:pPr>
            <w:r>
              <w:rPr>
                <w:b/>
                <w:bCs/>
                <w:lang w:val="en-US"/>
              </w:rPr>
              <w:t>Title of appellation</w:t>
            </w:r>
            <w:r>
              <w:rPr>
                <w:b w:val="false"/>
                <w:bCs w:val="false"/>
                <w:lang w:val="en-US"/>
              </w:rPr>
              <w:t xml:space="preserve"> and </w:t>
            </w:r>
            <w:r>
              <w:rPr>
                <w:b/>
                <w:bCs/>
                <w:lang w:val="en-US"/>
              </w:rPr>
              <w:t>Surname</w:t>
            </w:r>
            <w:r>
              <w:rPr>
                <w:b w:val="false"/>
                <w:bCs w:val="false"/>
                <w:lang w:val="en-US"/>
              </w:rPr>
              <w:t xml:space="preserve"> on the 1st line</w:t>
            </w:r>
          </w:p>
          <w:p>
            <w:pPr>
              <w:pStyle w:val="ListParagraph"/>
              <w:numPr>
                <w:ilvl w:val="0"/>
                <w:numId w:val="1"/>
              </w:numPr>
              <w:rPr>
                <w:b w:val="false"/>
                <w:b w:val="false"/>
                <w:bCs w:val="false"/>
                <w:lang w:val="en-US"/>
              </w:rPr>
            </w:pPr>
            <w:r>
              <w:rPr>
                <w:b/>
                <w:bCs/>
                <w:lang w:val="en-US"/>
              </w:rPr>
              <w:t>Firstname</w:t>
            </w:r>
            <w:r>
              <w:rPr>
                <w:b w:val="false"/>
                <w:bCs w:val="false"/>
                <w:lang w:val="en-US"/>
              </w:rPr>
              <w:t xml:space="preserve"> and </w:t>
            </w:r>
            <w:r>
              <w:rPr>
                <w:b/>
                <w:bCs/>
                <w:lang w:val="en-US"/>
              </w:rPr>
              <w:t>Middle/Other names</w:t>
            </w:r>
            <w:r>
              <w:rPr>
                <w:b w:val="false"/>
                <w:bCs w:val="false"/>
                <w:lang w:val="en-US"/>
              </w:rPr>
              <w:t xml:space="preserve"> on the 2nd line</w:t>
            </w:r>
          </w:p>
          <w:p>
            <w:pPr>
              <w:pStyle w:val="ListParagraph"/>
              <w:numPr>
                <w:ilvl w:val="0"/>
                <w:numId w:val="1"/>
              </w:numPr>
              <w:rPr>
                <w:b w:val="false"/>
                <w:b w:val="false"/>
                <w:bCs w:val="false"/>
                <w:lang w:val="en-US"/>
              </w:rPr>
            </w:pPr>
            <w:r>
              <w:rPr>
                <w:b/>
                <w:bCs/>
                <w:lang w:val="en-US"/>
              </w:rPr>
              <w:t>Date of Birth</w:t>
            </w:r>
            <w:r>
              <w:rPr>
                <w:b w:val="false"/>
                <w:bCs w:val="false"/>
                <w:lang w:val="en-US"/>
              </w:rPr>
              <w:t xml:space="preserve"> and </w:t>
            </w:r>
            <w:r>
              <w:rPr>
                <w:b/>
                <w:bCs/>
                <w:lang w:val="en-US"/>
              </w:rPr>
              <w:t>Nationality</w:t>
            </w:r>
            <w:r>
              <w:rPr>
                <w:b w:val="false"/>
                <w:bCs w:val="false"/>
                <w:lang w:val="en-US"/>
              </w:rPr>
              <w:t xml:space="preserve"> on the 3rd line</w:t>
            </w:r>
          </w:p>
          <w:p>
            <w:pPr>
              <w:pStyle w:val="ListParagraph"/>
              <w:numPr>
                <w:ilvl w:val="0"/>
                <w:numId w:val="1"/>
              </w:numPr>
              <w:rPr>
                <w:b w:val="false"/>
                <w:b w:val="false"/>
                <w:bCs w:val="false"/>
                <w:lang w:val="en-US"/>
              </w:rPr>
            </w:pPr>
            <w:r>
              <w:rPr>
                <w:b/>
                <w:bCs/>
                <w:lang w:val="en-US"/>
              </w:rPr>
              <w:t>Residential Address 1</w:t>
            </w:r>
            <w:r>
              <w:rPr>
                <w:b w:val="false"/>
                <w:bCs w:val="false"/>
                <w:lang w:val="en-US"/>
              </w:rPr>
              <w:t xml:space="preserve"> on the 4th line</w:t>
            </w:r>
          </w:p>
          <w:p>
            <w:pPr>
              <w:pStyle w:val="ListParagraph"/>
              <w:numPr>
                <w:ilvl w:val="0"/>
                <w:numId w:val="1"/>
              </w:numPr>
              <w:rPr>
                <w:b w:val="false"/>
                <w:b w:val="false"/>
                <w:bCs w:val="false"/>
                <w:lang w:val="en-US"/>
              </w:rPr>
            </w:pPr>
            <w:r>
              <w:rPr>
                <w:b/>
                <w:bCs/>
                <w:lang w:val="en-US"/>
              </w:rPr>
              <w:t>Residential Address 2</w:t>
            </w:r>
            <w:r>
              <w:rPr>
                <w:b w:val="false"/>
                <w:bCs w:val="false"/>
                <w:lang w:val="en-US"/>
              </w:rPr>
              <w:t xml:space="preserve"> on the 5th line</w:t>
            </w:r>
          </w:p>
          <w:p>
            <w:pPr>
              <w:pStyle w:val="ListParagraph"/>
              <w:numPr>
                <w:ilvl w:val="0"/>
                <w:numId w:val="1"/>
              </w:numPr>
              <w:rPr>
                <w:b w:val="false"/>
                <w:b w:val="false"/>
                <w:bCs w:val="false"/>
                <w:lang w:val="en-US"/>
              </w:rPr>
            </w:pPr>
            <w:r>
              <w:rPr>
                <w:b/>
                <w:bCs/>
                <w:lang w:val="en-US"/>
              </w:rPr>
              <w:t>Residential Address 3</w:t>
            </w:r>
            <w:r>
              <w:rPr>
                <w:b w:val="false"/>
                <w:bCs w:val="false"/>
                <w:lang w:val="en-US"/>
              </w:rPr>
              <w:t xml:space="preserve"> on the 6th line</w:t>
            </w:r>
          </w:p>
          <w:p>
            <w:pPr>
              <w:pStyle w:val="ListParagraph"/>
              <w:numPr>
                <w:ilvl w:val="0"/>
                <w:numId w:val="1"/>
              </w:numPr>
              <w:rPr>
                <w:b w:val="false"/>
                <w:b w:val="false"/>
                <w:bCs w:val="false"/>
                <w:lang w:val="en-US"/>
              </w:rPr>
            </w:pPr>
            <w:r>
              <w:rPr>
                <w:b w:val="false"/>
                <w:bCs w:val="false"/>
                <w:lang w:val="en-US"/>
              </w:rPr>
              <w:t>D</w:t>
            </w:r>
            <w:r>
              <w:rPr>
                <w:b/>
                <w:bCs/>
                <w:lang w:val="en-US"/>
              </w:rPr>
              <w:t>istrict/L.G.A</w:t>
            </w:r>
            <w:r>
              <w:rPr>
                <w:b w:val="false"/>
                <w:bCs w:val="false"/>
                <w:lang w:val="en-US"/>
              </w:rPr>
              <w:t xml:space="preserve"> and</w:t>
            </w:r>
            <w:r>
              <w:rPr>
                <w:b/>
                <w:bCs/>
                <w:lang w:val="en-US"/>
              </w:rPr>
              <w:t xml:space="preserve"> State/Region</w:t>
            </w:r>
            <w:r>
              <w:rPr>
                <w:b w:val="false"/>
                <w:bCs w:val="false"/>
                <w:lang w:val="en-US"/>
              </w:rPr>
              <w:t xml:space="preserve"> on the 7th line</w:t>
            </w:r>
          </w:p>
          <w:p>
            <w:pPr>
              <w:pStyle w:val="ListParagraph"/>
              <w:numPr>
                <w:ilvl w:val="0"/>
                <w:numId w:val="1"/>
              </w:numPr>
              <w:rPr>
                <w:b w:val="false"/>
                <w:b w:val="false"/>
                <w:bCs w:val="false"/>
                <w:lang w:val="en-US"/>
              </w:rPr>
            </w:pPr>
            <w:r>
              <w:rPr>
                <w:b/>
                <w:bCs/>
                <w:lang w:val="en-US"/>
              </w:rPr>
              <w:t>Zip/Postal Code</w:t>
            </w:r>
            <w:r>
              <w:rPr>
                <w:b w:val="false"/>
                <w:bCs w:val="false"/>
                <w:lang w:val="en-US"/>
              </w:rPr>
              <w:t xml:space="preserve"> and </w:t>
            </w:r>
            <w:r>
              <w:rPr>
                <w:b/>
                <w:bCs/>
                <w:lang w:val="en-US"/>
              </w:rPr>
              <w:t>Country of Residence</w:t>
            </w:r>
            <w:r>
              <w:rPr>
                <w:b w:val="false"/>
                <w:bCs w:val="false"/>
                <w:lang w:val="en-US"/>
              </w:rPr>
              <w:t xml:space="preserve"> on the 8th line</w:t>
            </w:r>
          </w:p>
          <w:p>
            <w:pPr>
              <w:pStyle w:val="ListParagraph"/>
              <w:numPr>
                <w:ilvl w:val="0"/>
                <w:numId w:val="1"/>
              </w:numPr>
              <w:rPr>
                <w:b w:val="false"/>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9th line</w:t>
            </w:r>
          </w:p>
          <w:p>
            <w:pPr>
              <w:pStyle w:val="ListParagraph"/>
              <w:numPr>
                <w:ilvl w:val="0"/>
                <w:numId w:val="1"/>
              </w:numPr>
              <w:rPr>
                <w:b w:val="false"/>
                <w:b w:val="false"/>
                <w:bCs w:val="false"/>
                <w:lang w:val="en-US"/>
              </w:rPr>
            </w:pPr>
            <w:r>
              <w:rPr>
                <w:b/>
                <w:bCs/>
                <w:lang w:val="en-US"/>
              </w:rPr>
              <w:t>Passport-size photograph</w:t>
            </w:r>
            <w:r>
              <w:rPr>
                <w:b w:val="false"/>
                <w:bCs w:val="false"/>
                <w:lang w:val="en-US"/>
              </w:rPr>
              <w:t xml:space="preserve"> and </w:t>
            </w:r>
            <w:r>
              <w:rPr>
                <w:b/>
                <w:bCs/>
                <w:lang w:val="en-US"/>
              </w:rPr>
              <w:t>Membership Category</w:t>
            </w:r>
            <w:r>
              <w:rPr>
                <w:b w:val="false"/>
                <w:bCs w:val="false"/>
                <w:lang w:val="en-US"/>
              </w:rPr>
              <w:t xml:space="preserve"> on the 10th line</w:t>
            </w:r>
          </w:p>
          <w:p>
            <w:pPr>
              <w:pStyle w:val="ListParagraph"/>
              <w:numPr>
                <w:ilvl w:val="0"/>
                <w:numId w:val="1"/>
              </w:numPr>
              <w:spacing w:before="0" w:after="200"/>
              <w:contextualSpacing/>
              <w:rPr>
                <w:b w:val="false"/>
                <w:b w:val="false"/>
                <w:bCs w:val="false"/>
                <w:lang w:val="en-US"/>
              </w:rPr>
            </w:pPr>
            <w:r>
              <w:rPr>
                <w:b/>
                <w:bCs/>
                <w:lang w:val="en-US"/>
              </w:rPr>
              <w:t xml:space="preserve">Brief description of yourself (including your qualifications, skills, competencies, professional and volunteer activities) </w:t>
            </w:r>
            <w:r>
              <w:rPr>
                <w:b w:val="false"/>
                <w:bCs w:val="false"/>
                <w:lang w:val="en-US"/>
              </w:rPr>
              <w:t>on the 11th line (this should be a large enough text field to accommodate the profile)</w:t>
            </w:r>
          </w:p>
        </w:tc>
      </w:tr>
      <w:tr>
        <w:trPr/>
        <w:tc>
          <w:tcPr>
            <w:tcW w:w="571" w:type="dxa"/>
            <w:tcBorders/>
          </w:tcPr>
          <w:p>
            <w:pPr>
              <w:pStyle w:val="Normal"/>
              <w:spacing w:before="0" w:after="200"/>
              <w:rPr>
                <w:b w:val="false"/>
                <w:b w:val="false"/>
                <w:bCs w:val="false"/>
                <w:lang w:val="en-US"/>
              </w:rPr>
            </w:pPr>
            <w:r>
              <w:rPr>
                <w:b w:val="false"/>
                <w:bCs w:val="false"/>
                <w:lang w:val="en-US"/>
              </w:rPr>
              <w:t>7</w:t>
            </w:r>
          </w:p>
        </w:tc>
        <w:tc>
          <w:tcPr>
            <w:tcW w:w="2235" w:type="dxa"/>
            <w:tcBorders/>
          </w:tcPr>
          <w:p>
            <w:pPr>
              <w:pStyle w:val="Normal"/>
              <w:spacing w:before="0" w:after="200"/>
              <w:rPr>
                <w:b w:val="false"/>
                <w:b w:val="false"/>
                <w:bCs w:val="false"/>
                <w:lang w:val="en-US"/>
              </w:rPr>
            </w:pPr>
            <w:r>
              <w:rPr>
                <w:b w:val="false"/>
                <w:bCs w:val="false"/>
                <w:lang w:val="en-US"/>
              </w:rPr>
              <w:t xml:space="preserve">The </w:t>
            </w:r>
            <w:r>
              <w:rPr>
                <w:b/>
                <w:bCs/>
                <w:lang w:val="en-US"/>
              </w:rPr>
              <w:t>Join OYALD as a partner</w:t>
            </w:r>
            <w:r>
              <w:rPr>
                <w:b w:val="false"/>
                <w:bCs w:val="false"/>
                <w:lang w:val="en-US"/>
              </w:rPr>
              <w:t xml:space="preserve"> page</w:t>
            </w:r>
          </w:p>
        </w:tc>
        <w:tc>
          <w:tcPr>
            <w:tcW w:w="2675" w:type="dxa"/>
            <w:tcBorders/>
          </w:tcPr>
          <w:p>
            <w:pPr>
              <w:pStyle w:val="Normal"/>
              <w:spacing w:before="0" w:after="200"/>
              <w:rPr>
                <w:b w:val="false"/>
                <w:b w:val="false"/>
                <w:bCs w:val="false"/>
                <w:lang w:val="en-US"/>
              </w:rPr>
            </w:pPr>
            <w:r>
              <w:rPr>
                <w:b w:val="false"/>
                <w:bCs w:val="false"/>
                <w:lang w:val="en-US"/>
              </w:rPr>
              <w:t>The fields in the form</w:t>
            </w:r>
          </w:p>
        </w:tc>
        <w:tc>
          <w:tcPr>
            <w:tcW w:w="4149" w:type="dxa"/>
            <w:tcBorders/>
          </w:tcPr>
          <w:p>
            <w:pPr>
              <w:pStyle w:val="Normal"/>
              <w:rPr>
                <w:b w:val="false"/>
                <w:b w:val="false"/>
                <w:bCs w:val="false"/>
                <w:lang w:val="en-US"/>
              </w:rPr>
            </w:pPr>
            <w:r>
              <w:rPr>
                <w:b w:val="false"/>
                <w:bCs w:val="false"/>
                <w:lang w:val="en-US"/>
              </w:rPr>
              <w:t>Let the form have the following information fields:</w:t>
            </w:r>
          </w:p>
          <w:p>
            <w:pPr>
              <w:pStyle w:val="ListParagraph"/>
              <w:numPr>
                <w:ilvl w:val="0"/>
                <w:numId w:val="2"/>
              </w:numPr>
              <w:rPr>
                <w:b w:val="false"/>
                <w:b w:val="false"/>
                <w:bCs w:val="false"/>
                <w:lang w:val="en-US"/>
              </w:rPr>
            </w:pPr>
            <w:r>
              <w:rPr>
                <w:b/>
                <w:bCs/>
                <w:lang w:val="en-US"/>
              </w:rPr>
              <w:t>Name of Organisation</w:t>
            </w:r>
            <w:r>
              <w:rPr>
                <w:b w:val="false"/>
                <w:bCs w:val="false"/>
                <w:lang w:val="en-US"/>
              </w:rPr>
              <w:t xml:space="preserve"> on the 1st line</w:t>
            </w:r>
          </w:p>
          <w:p>
            <w:pPr>
              <w:pStyle w:val="ListParagraph"/>
              <w:numPr>
                <w:ilvl w:val="0"/>
                <w:numId w:val="2"/>
              </w:numPr>
              <w:rPr>
                <w:b w:val="false"/>
                <w:b w:val="false"/>
                <w:bCs w:val="false"/>
                <w:lang w:val="en-US"/>
              </w:rPr>
            </w:pPr>
            <w:r>
              <w:rPr>
                <w:b/>
                <w:bCs/>
                <w:lang w:val="en-US"/>
              </w:rPr>
              <w:t>Type of Organisation</w:t>
            </w:r>
            <w:r>
              <w:rPr>
                <w:b w:val="false"/>
                <w:bCs w:val="false"/>
                <w:lang w:val="en-US"/>
              </w:rPr>
              <w:t xml:space="preserve"> on the 2nd line</w:t>
            </w:r>
          </w:p>
          <w:p>
            <w:pPr>
              <w:pStyle w:val="ListParagraph"/>
              <w:numPr>
                <w:ilvl w:val="0"/>
                <w:numId w:val="2"/>
              </w:numPr>
              <w:rPr>
                <w:b w:val="false"/>
                <w:b w:val="false"/>
                <w:bCs w:val="false"/>
                <w:lang w:val="en-US"/>
              </w:rPr>
            </w:pPr>
            <w:r>
              <w:rPr>
                <w:b/>
                <w:bCs/>
                <w:lang w:val="en-US"/>
              </w:rPr>
              <w:t>Organisation's country of domicile</w:t>
            </w:r>
            <w:r>
              <w:rPr>
                <w:b w:val="false"/>
                <w:bCs w:val="false"/>
                <w:lang w:val="en-US"/>
              </w:rPr>
              <w:t xml:space="preserve"> on the 3rd line</w:t>
            </w:r>
          </w:p>
          <w:p>
            <w:pPr>
              <w:pStyle w:val="ListParagraph"/>
              <w:numPr>
                <w:ilvl w:val="0"/>
                <w:numId w:val="2"/>
              </w:numPr>
              <w:rPr>
                <w:b w:val="false"/>
                <w:b w:val="false"/>
                <w:bCs w:val="false"/>
                <w:lang w:val="en-US"/>
              </w:rPr>
            </w:pPr>
            <w:r>
              <w:rPr>
                <w:b/>
                <w:bCs/>
                <w:lang w:val="en-US"/>
              </w:rPr>
              <w:t>Organisation's Office Address 1</w:t>
            </w:r>
            <w:r>
              <w:rPr>
                <w:b w:val="false"/>
                <w:bCs w:val="false"/>
                <w:lang w:val="en-US"/>
              </w:rPr>
              <w:t xml:space="preserve"> on the 4th line</w:t>
            </w:r>
          </w:p>
          <w:p>
            <w:pPr>
              <w:pStyle w:val="ListParagraph"/>
              <w:numPr>
                <w:ilvl w:val="0"/>
                <w:numId w:val="2"/>
              </w:numPr>
              <w:rPr>
                <w:b w:val="false"/>
                <w:b w:val="false"/>
                <w:bCs w:val="false"/>
                <w:lang w:val="en-US"/>
              </w:rPr>
            </w:pPr>
            <w:r>
              <w:rPr>
                <w:b/>
                <w:bCs/>
                <w:lang w:val="en-US"/>
              </w:rPr>
              <w:t>Organisation's Office Address 2</w:t>
            </w:r>
            <w:r>
              <w:rPr>
                <w:b w:val="false"/>
                <w:bCs w:val="false"/>
                <w:lang w:val="en-US"/>
              </w:rPr>
              <w:t xml:space="preserve"> on the 5th line</w:t>
            </w:r>
          </w:p>
          <w:p>
            <w:pPr>
              <w:pStyle w:val="ListParagraph"/>
              <w:numPr>
                <w:ilvl w:val="0"/>
                <w:numId w:val="2"/>
              </w:numPr>
              <w:rPr>
                <w:b w:val="false"/>
                <w:b w:val="false"/>
                <w:bCs w:val="false"/>
                <w:lang w:val="en-US"/>
              </w:rPr>
            </w:pPr>
            <w:r>
              <w:rPr>
                <w:b/>
                <w:bCs/>
                <w:lang w:val="en-US"/>
              </w:rPr>
              <w:t>Organisation's Office Address 3</w:t>
            </w:r>
            <w:r>
              <w:rPr>
                <w:b w:val="false"/>
                <w:bCs w:val="false"/>
                <w:lang w:val="en-US"/>
              </w:rPr>
              <w:t xml:space="preserve"> on the 6th line</w:t>
            </w:r>
          </w:p>
          <w:p>
            <w:pPr>
              <w:pStyle w:val="ListParagraph"/>
              <w:numPr>
                <w:ilvl w:val="0"/>
                <w:numId w:val="2"/>
              </w:numPr>
              <w:rPr>
                <w:b w:val="false"/>
                <w:b w:val="false"/>
                <w:bCs w:val="false"/>
                <w:lang w:val="en-US"/>
              </w:rPr>
            </w:pPr>
            <w:r>
              <w:rPr>
                <w:b/>
                <w:bCs/>
                <w:lang w:val="en-US"/>
              </w:rPr>
              <w:t>District/L.G.A</w:t>
            </w:r>
            <w:r>
              <w:rPr>
                <w:b w:val="false"/>
                <w:bCs w:val="false"/>
                <w:lang w:val="en-US"/>
              </w:rPr>
              <w:t xml:space="preserve"> and </w:t>
            </w:r>
            <w:r>
              <w:rPr>
                <w:b/>
                <w:bCs/>
                <w:lang w:val="en-US"/>
              </w:rPr>
              <w:t>State/Region</w:t>
            </w:r>
            <w:r>
              <w:rPr>
                <w:b w:val="false"/>
                <w:bCs w:val="false"/>
                <w:lang w:val="en-US"/>
              </w:rPr>
              <w:t xml:space="preserve"> on the 7th line</w:t>
            </w:r>
          </w:p>
          <w:p>
            <w:pPr>
              <w:pStyle w:val="ListParagraph"/>
              <w:numPr>
                <w:ilvl w:val="0"/>
                <w:numId w:val="2"/>
              </w:numPr>
              <w:rPr>
                <w:b w:val="false"/>
                <w:b w:val="false"/>
                <w:bCs w:val="false"/>
                <w:lang w:val="en-US"/>
              </w:rPr>
            </w:pPr>
            <w:r>
              <w:rPr>
                <w:b/>
                <w:bCs/>
                <w:lang w:val="en-US"/>
              </w:rPr>
              <w:t>Zip/Postal Code</w:t>
            </w:r>
            <w:r>
              <w:rPr>
                <w:b w:val="false"/>
                <w:bCs w:val="false"/>
                <w:lang w:val="en-US"/>
              </w:rPr>
              <w:t xml:space="preserve"> and </w:t>
            </w:r>
            <w:r>
              <w:rPr>
                <w:b/>
                <w:bCs/>
                <w:lang w:val="en-US"/>
              </w:rPr>
              <w:t>Country</w:t>
            </w:r>
            <w:r>
              <w:rPr>
                <w:b w:val="false"/>
                <w:bCs w:val="false"/>
                <w:lang w:val="en-US"/>
              </w:rPr>
              <w:t xml:space="preserve"> on the 8th line</w:t>
            </w:r>
          </w:p>
          <w:p>
            <w:pPr>
              <w:pStyle w:val="ListParagraph"/>
              <w:numPr>
                <w:ilvl w:val="0"/>
                <w:numId w:val="2"/>
              </w:numPr>
              <w:rPr>
                <w:b w:val="false"/>
                <w:b w:val="false"/>
                <w:bCs w:val="false"/>
                <w:lang w:val="en-US"/>
              </w:rPr>
            </w:pPr>
            <w:r>
              <w:rPr>
                <w:b/>
                <w:bCs/>
                <w:lang w:val="en-US"/>
              </w:rPr>
              <w:t>Official Phone Number</w:t>
            </w:r>
            <w:r>
              <w:rPr>
                <w:b w:val="false"/>
                <w:bCs w:val="false"/>
                <w:lang w:val="en-US"/>
              </w:rPr>
              <w:t xml:space="preserve"> and </w:t>
            </w:r>
            <w:r>
              <w:rPr>
                <w:b/>
                <w:bCs/>
                <w:lang w:val="en-US"/>
              </w:rPr>
              <w:t>Official Email</w:t>
            </w:r>
            <w:r>
              <w:rPr>
                <w:b w:val="false"/>
                <w:bCs w:val="false"/>
                <w:lang w:val="en-US"/>
              </w:rPr>
              <w:t xml:space="preserve"> on the 9th line</w:t>
            </w:r>
          </w:p>
          <w:p>
            <w:pPr>
              <w:pStyle w:val="ListParagraph"/>
              <w:numPr>
                <w:ilvl w:val="0"/>
                <w:numId w:val="2"/>
              </w:numPr>
              <w:rPr>
                <w:b w:val="false"/>
                <w:b w:val="false"/>
                <w:bCs w:val="false"/>
                <w:lang w:val="en-US"/>
              </w:rPr>
            </w:pPr>
            <w:r>
              <w:rPr>
                <w:b/>
                <w:bCs/>
                <w:lang w:val="en-US"/>
              </w:rPr>
              <w:t>Organisation's website (if any)</w:t>
            </w:r>
            <w:r>
              <w:rPr>
                <w:b w:val="false"/>
                <w:bCs w:val="false"/>
                <w:lang w:val="en-US"/>
              </w:rPr>
              <w:t xml:space="preserve"> and </w:t>
            </w:r>
            <w:r>
              <w:rPr>
                <w:b/>
                <w:bCs/>
                <w:lang w:val="en-US"/>
              </w:rPr>
              <w:t>Link to Organisation's Facebook Page (if any)</w:t>
            </w:r>
            <w:r>
              <w:rPr>
                <w:b w:val="false"/>
                <w:bCs w:val="false"/>
                <w:lang w:val="en-US"/>
              </w:rPr>
              <w:t xml:space="preserve"> on the 10th line</w:t>
            </w:r>
          </w:p>
          <w:p>
            <w:pPr>
              <w:pStyle w:val="ListParagraph"/>
              <w:numPr>
                <w:ilvl w:val="0"/>
                <w:numId w:val="2"/>
              </w:numPr>
              <w:rPr>
                <w:b w:val="false"/>
                <w:b w:val="false"/>
                <w:bCs w:val="false"/>
                <w:lang w:val="en-US"/>
              </w:rPr>
            </w:pPr>
            <w:r>
              <w:rPr>
                <w:b/>
                <w:bCs/>
                <w:lang w:val="en-US"/>
              </w:rPr>
              <w:t>Link to Organisation's LinkedIn Profile</w:t>
            </w:r>
            <w:r>
              <w:rPr>
                <w:b w:val="false"/>
                <w:lang w:val="en-US"/>
              </w:rPr>
              <w:t xml:space="preserve"> (if any) and </w:t>
            </w:r>
            <w:r>
              <w:rPr>
                <w:b/>
                <w:bCs/>
                <w:lang w:val="en-US"/>
              </w:rPr>
              <w:t>Link to Organisation's Instagram Profile (if any)</w:t>
            </w:r>
            <w:r>
              <w:rPr>
                <w:b w:val="false"/>
                <w:lang w:val="en-US"/>
              </w:rPr>
              <w:t xml:space="preserve"> on the 11th line</w:t>
            </w:r>
          </w:p>
          <w:p>
            <w:pPr>
              <w:pStyle w:val="ListParagraph"/>
              <w:numPr>
                <w:ilvl w:val="0"/>
                <w:numId w:val="2"/>
              </w:numPr>
              <w:rPr>
                <w:b w:val="false"/>
                <w:b w:val="false"/>
                <w:bCs w:val="false"/>
                <w:lang w:val="en-US"/>
              </w:rPr>
            </w:pPr>
            <w:r>
              <w:rPr>
                <w:b/>
                <w:bCs/>
                <w:lang w:val="en-US"/>
              </w:rPr>
              <w:t>Organisation's Twitter Account (if any)</w:t>
            </w:r>
            <w:r>
              <w:rPr>
                <w:b w:val="false"/>
                <w:lang w:val="en-US"/>
              </w:rPr>
              <w:t xml:space="preserve"> and </w:t>
            </w:r>
            <w:r>
              <w:rPr>
                <w:b/>
                <w:bCs/>
                <w:lang w:val="en-US"/>
              </w:rPr>
              <w:t>Link to Organisation's YouTube Channel</w:t>
            </w:r>
            <w:r>
              <w:rPr>
                <w:b w:val="false"/>
                <w:lang w:val="en-US"/>
              </w:rPr>
              <w:t xml:space="preserve"> on the 12th line</w:t>
            </w:r>
          </w:p>
          <w:p>
            <w:pPr>
              <w:pStyle w:val="ListParagraph"/>
              <w:numPr>
                <w:ilvl w:val="0"/>
                <w:numId w:val="2"/>
              </w:numPr>
              <w:rPr>
                <w:b w:val="false"/>
                <w:b w:val="false"/>
                <w:bCs w:val="false"/>
                <w:lang w:val="en-US"/>
              </w:rPr>
            </w:pPr>
            <w:r>
              <w:rPr>
                <w:b/>
                <w:bCs/>
                <w:lang w:val="en-US"/>
              </w:rPr>
              <w:t>Organisation's logo</w:t>
            </w:r>
            <w:r>
              <w:rPr>
                <w:b w:val="false"/>
                <w:bCs w:val="false"/>
                <w:lang w:val="en-US"/>
              </w:rPr>
              <w:t xml:space="preserve"> on the 13th line</w:t>
            </w:r>
          </w:p>
          <w:p>
            <w:pPr>
              <w:pStyle w:val="ListParagraph"/>
              <w:numPr>
                <w:ilvl w:val="0"/>
                <w:numId w:val="2"/>
              </w:numPr>
              <w:rPr>
                <w:b w:val="false"/>
                <w:b w:val="false"/>
                <w:bCs w:val="false"/>
                <w:lang w:val="en-US"/>
              </w:rPr>
            </w:pPr>
            <w:r>
              <w:rPr>
                <w:b/>
                <w:bCs/>
                <w:lang w:val="en-US"/>
              </w:rPr>
              <w:t>Brief Organisational Profile</w:t>
            </w:r>
            <w:r>
              <w:rPr>
                <w:b w:val="false"/>
                <w:bCs w:val="false"/>
                <w:lang w:val="en-US"/>
              </w:rPr>
              <w:t xml:space="preserve"> on the 14th line (this should be a large enough text field to accommodate the profile)</w:t>
            </w:r>
          </w:p>
          <w:p>
            <w:pPr>
              <w:pStyle w:val="ListParagraph"/>
              <w:numPr>
                <w:ilvl w:val="0"/>
                <w:numId w:val="3"/>
              </w:numPr>
              <w:spacing w:before="0" w:after="200"/>
              <w:contextualSpacing/>
              <w:rPr>
                <w:b w:val="false"/>
                <w:b w:val="false"/>
                <w:bCs w:val="false"/>
                <w:lang w:val="en-US"/>
              </w:rPr>
            </w:pPr>
            <w:r>
              <w:rPr>
                <w:b w:val="false"/>
                <w:bCs w:val="false"/>
                <w:lang w:val="en-US"/>
              </w:rPr>
              <w:t>N</w:t>
            </w:r>
            <w:r>
              <w:rPr>
                <w:b/>
                <w:bCs/>
                <w:lang w:val="en-US"/>
              </w:rPr>
              <w:t>ame of organisation's officer proposing the partnership with OYALD</w:t>
            </w:r>
            <w:r>
              <w:rPr>
                <w:b w:val="false"/>
                <w:bCs w:val="false"/>
                <w:lang w:val="en-US"/>
              </w:rPr>
              <w:t xml:space="preserve"> and </w:t>
            </w:r>
            <w:r>
              <w:rPr>
                <w:b/>
                <w:bCs/>
                <w:lang w:val="en-US"/>
              </w:rPr>
              <w:t>Position of the officer in the organisation</w:t>
            </w:r>
            <w:r>
              <w:rPr>
                <w:b w:val="false"/>
                <w:lang w:val="en-US"/>
              </w:rPr>
              <w:t xml:space="preserve"> </w:t>
            </w:r>
            <w:r>
              <w:rPr>
                <w:b w:val="false"/>
                <w:bCs w:val="false"/>
                <w:lang w:val="en-US"/>
              </w:rPr>
              <w:t>on the 15th line</w:t>
            </w:r>
          </w:p>
        </w:tc>
      </w:tr>
      <w:tr>
        <w:trPr/>
        <w:tc>
          <w:tcPr>
            <w:tcW w:w="571" w:type="dxa"/>
            <w:vMerge w:val="restart"/>
            <w:tcBorders/>
          </w:tcPr>
          <w:p>
            <w:pPr>
              <w:pStyle w:val="Normal"/>
              <w:spacing w:before="0" w:after="200"/>
              <w:rPr>
                <w:b w:val="false"/>
                <w:b w:val="false"/>
                <w:bCs w:val="false"/>
                <w:lang w:val="en-US"/>
              </w:rPr>
            </w:pPr>
            <w:r>
              <w:rPr>
                <w:b w:val="false"/>
                <w:bCs w:val="false"/>
                <w:lang w:val="en-US"/>
              </w:rPr>
              <w:t>8</w:t>
            </w:r>
          </w:p>
        </w:tc>
        <w:tc>
          <w:tcPr>
            <w:tcW w:w="2235" w:type="dxa"/>
            <w:vMerge w:val="restart"/>
            <w:tcBorders/>
          </w:tcPr>
          <w:p>
            <w:pPr>
              <w:pStyle w:val="Normal"/>
              <w:spacing w:before="0" w:after="200"/>
              <w:rPr>
                <w:b w:val="false"/>
                <w:b w:val="false"/>
                <w:bCs w:val="false"/>
                <w:lang w:val="en-US"/>
              </w:rPr>
            </w:pPr>
            <w:r>
              <w:rPr>
                <w:b w:val="false"/>
                <w:bCs w:val="false"/>
                <w:lang w:val="en-US"/>
              </w:rPr>
              <w:t xml:space="preserve">The </w:t>
            </w:r>
            <w:r>
              <w:rPr>
                <w:b/>
                <w:bCs/>
                <w:lang w:val="en-US"/>
              </w:rPr>
              <w:t>Contact us</w:t>
            </w:r>
            <w:r>
              <w:rPr>
                <w:b w:val="false"/>
                <w:bCs w:val="false"/>
                <w:lang w:val="en-US"/>
              </w:rPr>
              <w:t xml:space="preserve"> page</w:t>
            </w:r>
          </w:p>
        </w:tc>
        <w:tc>
          <w:tcPr>
            <w:tcW w:w="2675" w:type="dxa"/>
            <w:tcBorders/>
          </w:tcPr>
          <w:p>
            <w:pPr>
              <w:pStyle w:val="Normal"/>
              <w:spacing w:before="0" w:after="200"/>
              <w:rPr>
                <w:b w:val="false"/>
                <w:b w:val="false"/>
                <w:bCs w:val="false"/>
                <w:lang w:val="en-US"/>
              </w:rPr>
            </w:pPr>
            <w:r>
              <w:rPr>
                <w:b w:val="false"/>
                <w:bCs w:val="false"/>
                <w:lang w:val="en-US"/>
              </w:rPr>
              <w:t>The information fields</w:t>
            </w:r>
          </w:p>
        </w:tc>
        <w:tc>
          <w:tcPr>
            <w:tcW w:w="4149" w:type="dxa"/>
            <w:tcBorders/>
          </w:tcPr>
          <w:p>
            <w:pPr>
              <w:pStyle w:val="Normal"/>
              <w:rPr>
                <w:b w:val="false"/>
                <w:b w:val="false"/>
                <w:bCs w:val="false"/>
                <w:lang w:val="en-US"/>
              </w:rPr>
            </w:pPr>
            <w:r>
              <w:rPr>
                <w:b w:val="false"/>
                <w:bCs w:val="false"/>
                <w:lang w:val="en-US"/>
              </w:rPr>
              <w:t>Let is have the following information fields:</w:t>
            </w:r>
          </w:p>
          <w:p>
            <w:pPr>
              <w:pStyle w:val="ListParagraph"/>
              <w:numPr>
                <w:ilvl w:val="0"/>
                <w:numId w:val="5"/>
              </w:numPr>
              <w:rPr>
                <w:b w:val="false"/>
                <w:b w:val="false"/>
                <w:bCs w:val="false"/>
                <w:lang w:val="en-US"/>
              </w:rPr>
            </w:pPr>
            <w:r>
              <w:rPr>
                <w:b/>
                <w:bCs/>
                <w:lang w:val="en-US"/>
              </w:rPr>
              <w:t>Title o</w:t>
            </w:r>
            <w:r>
              <w:rPr>
                <w:b/>
                <w:lang w:val="en-US"/>
              </w:rPr>
              <w:t>f appellation</w:t>
            </w:r>
            <w:r>
              <w:rPr>
                <w:b w:val="false"/>
                <w:lang w:val="en-US"/>
              </w:rPr>
              <w:t xml:space="preserve"> and </w:t>
            </w:r>
            <w:r>
              <w:rPr>
                <w:b/>
                <w:lang w:val="en-US"/>
              </w:rPr>
              <w:t>Surname</w:t>
            </w:r>
            <w:r>
              <w:rPr>
                <w:b w:val="false"/>
                <w:lang w:val="en-US"/>
              </w:rPr>
              <w:t xml:space="preserve"> on the 1st line</w:t>
            </w:r>
          </w:p>
          <w:p>
            <w:pPr>
              <w:pStyle w:val="ListParagraph"/>
              <w:numPr>
                <w:ilvl w:val="0"/>
                <w:numId w:val="4"/>
              </w:numPr>
              <w:rPr>
                <w:b w:val="false"/>
                <w:b w:val="false"/>
                <w:bCs w:val="false"/>
                <w:lang w:val="en-US"/>
              </w:rPr>
            </w:pPr>
            <w:r>
              <w:rPr>
                <w:b/>
                <w:lang w:val="en-US"/>
              </w:rPr>
              <w:t>Firstname</w:t>
            </w:r>
            <w:r>
              <w:rPr>
                <w:b w:val="false"/>
                <w:lang w:val="en-US"/>
              </w:rPr>
              <w:t xml:space="preserve"> and </w:t>
            </w:r>
            <w:r>
              <w:rPr>
                <w:b/>
                <w:lang w:val="en-US"/>
              </w:rPr>
              <w:t>Middle/Other names</w:t>
            </w:r>
            <w:r>
              <w:rPr>
                <w:b w:val="false"/>
                <w:lang w:val="en-US"/>
              </w:rPr>
              <w:t xml:space="preserve"> on the 2nd line</w:t>
            </w:r>
          </w:p>
          <w:p>
            <w:pPr>
              <w:pStyle w:val="ListParagraph"/>
              <w:numPr>
                <w:ilvl w:val="0"/>
                <w:numId w:val="4"/>
              </w:numPr>
              <w:rPr>
                <w:b w:val="false"/>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3rd line</w:t>
            </w:r>
          </w:p>
          <w:p>
            <w:pPr>
              <w:pStyle w:val="ListParagraph"/>
              <w:numPr>
                <w:ilvl w:val="0"/>
                <w:numId w:val="4"/>
              </w:numPr>
              <w:rPr>
                <w:b w:val="false"/>
                <w:b w:val="false"/>
                <w:bCs w:val="false"/>
                <w:lang w:val="en-US"/>
              </w:rPr>
            </w:pPr>
            <w:r>
              <w:rPr>
                <w:b/>
                <w:bCs/>
                <w:lang w:val="en-US"/>
              </w:rPr>
              <w:t>Subject</w:t>
            </w:r>
            <w:r>
              <w:rPr>
                <w:b w:val="false"/>
                <w:bCs w:val="false"/>
                <w:lang w:val="en-US"/>
              </w:rPr>
              <w:t xml:space="preserve"> on the 4th line</w:t>
            </w:r>
          </w:p>
          <w:p>
            <w:pPr>
              <w:pStyle w:val="ListParagraph"/>
              <w:numPr>
                <w:ilvl w:val="0"/>
                <w:numId w:val="4"/>
              </w:numPr>
              <w:spacing w:before="0" w:after="200"/>
              <w:contextualSpacing/>
              <w:rPr>
                <w:b w:val="false"/>
                <w:b w:val="false"/>
                <w:bCs w:val="false"/>
                <w:lang w:val="en-US"/>
              </w:rPr>
            </w:pPr>
            <w:r>
              <w:rPr>
                <w:b/>
                <w:bCs/>
                <w:lang w:val="en-US"/>
              </w:rPr>
              <w:t>Message</w:t>
            </w:r>
            <w:r>
              <w:rPr>
                <w:b w:val="false"/>
                <w:bCs w:val="false"/>
                <w:lang w:val="en-US"/>
              </w:rPr>
              <w:t xml:space="preserve"> from the 5th line (this should be a large enough text field to accommodate the message)</w:t>
            </w:r>
          </w:p>
        </w:tc>
      </w:tr>
      <w:tr>
        <w:trPr/>
        <w:tc>
          <w:tcPr>
            <w:tcW w:w="571" w:type="dxa"/>
            <w:vMerge w:val="continue"/>
            <w:tcBorders/>
          </w:tcPr>
          <w:p>
            <w:pPr>
              <w:pStyle w:val="Normal"/>
              <w:spacing w:before="0" w:after="200"/>
              <w:rPr>
                <w:b w:val="false"/>
                <w:b w:val="false"/>
                <w:bCs w:val="false"/>
                <w:lang w:val="en-US"/>
              </w:rPr>
            </w:pPr>
            <w:r>
              <w:rPr>
                <w:b w:val="false"/>
                <w:bCs w:val="false"/>
                <w:lang w:val="en-US"/>
              </w:rPr>
            </w:r>
          </w:p>
        </w:tc>
        <w:tc>
          <w:tcPr>
            <w:tcW w:w="2235" w:type="dxa"/>
            <w:vMerge w:val="continue"/>
            <w:tcBorders/>
          </w:tcPr>
          <w:p>
            <w:pPr>
              <w:pStyle w:val="Normal"/>
              <w:spacing w:before="0" w:after="200"/>
              <w:rPr>
                <w:b w:val="false"/>
                <w:b w:val="false"/>
                <w:bCs w:val="false"/>
                <w:lang w:val="en-US"/>
              </w:rPr>
            </w:pPr>
            <w:r>
              <w:rPr>
                <w:b w:val="false"/>
                <w:bCs w:val="false"/>
                <w:lang w:val="en-US"/>
              </w:rPr>
            </w:r>
          </w:p>
        </w:tc>
        <w:tc>
          <w:tcPr>
            <w:tcW w:w="2675" w:type="dxa"/>
            <w:tcBorders/>
          </w:tcPr>
          <w:p>
            <w:pPr>
              <w:pStyle w:val="Normal"/>
              <w:spacing w:before="0" w:after="200"/>
              <w:rPr>
                <w:b w:val="false"/>
                <w:b w:val="false"/>
                <w:bCs w:val="false"/>
                <w:lang w:val="en-US"/>
              </w:rPr>
            </w:pPr>
            <w:r>
              <w:rPr>
                <w:b w:val="false"/>
                <w:bCs w:val="false"/>
                <w:lang w:val="en-US"/>
              </w:rPr>
              <w:t xml:space="preserve">The </w:t>
            </w:r>
            <w:r>
              <w:rPr>
                <w:b/>
                <w:bCs/>
                <w:lang w:val="en-US"/>
              </w:rPr>
              <w:t xml:space="preserve">Country Chapters' contact details </w:t>
            </w:r>
            <w:r>
              <w:rPr>
                <w:b w:val="false"/>
                <w:bCs w:val="false"/>
                <w:lang w:val="en-US"/>
              </w:rPr>
              <w:t>section</w:t>
            </w:r>
          </w:p>
        </w:tc>
        <w:tc>
          <w:tcPr>
            <w:tcW w:w="4149" w:type="dxa"/>
            <w:tcBorders/>
          </w:tcPr>
          <w:p>
            <w:pPr>
              <w:pStyle w:val="Normal"/>
              <w:rPr>
                <w:b w:val="false"/>
                <w:b w:val="false"/>
                <w:bCs w:val="false"/>
                <w:lang w:val="en-US"/>
              </w:rPr>
            </w:pPr>
            <w:r>
              <w:rPr>
                <w:b w:val="false"/>
                <w:bCs w:val="false"/>
                <w:lang w:val="en-US"/>
              </w:rPr>
              <w:t xml:space="preserve">Let the arrows on the label bars behave like described for the ones in the </w:t>
            </w:r>
            <w:r>
              <w:rPr>
                <w:b/>
                <w:bCs/>
                <w:lang w:val="en-US"/>
              </w:rPr>
              <w:t xml:space="preserve">Our Initiatives </w:t>
            </w:r>
            <w:r>
              <w:rPr>
                <w:b w:val="false"/>
                <w:bCs w:val="false"/>
                <w:lang w:val="en-US"/>
              </w:rPr>
              <w:t>page</w:t>
            </w:r>
          </w:p>
          <w:p>
            <w:pPr>
              <w:pStyle w:val="Normal"/>
              <w:rPr>
                <w:b w:val="false"/>
                <w:b w:val="false"/>
                <w:bCs w:val="false"/>
                <w:lang w:val="en-US"/>
              </w:rPr>
            </w:pPr>
            <w:r>
              <w:rPr>
                <w:b w:val="false"/>
                <w:bCs w:val="false"/>
                <w:lang w:val="en-US"/>
              </w:rPr>
              <w:t>I will send you the contact information for the different country chapters.</w:t>
            </w:r>
          </w:p>
          <w:p>
            <w:pPr>
              <w:pStyle w:val="Normal"/>
              <w:spacing w:before="0" w:after="200"/>
              <w:rPr>
                <w:b w:val="false"/>
                <w:b w:val="false"/>
                <w:bCs w:val="false"/>
                <w:lang w:val="en-US"/>
              </w:rPr>
            </w:pPr>
            <w:r>
              <w:rPr>
                <w:b w:val="false"/>
                <w:bCs w:val="false"/>
                <w:lang w:val="en-US"/>
              </w:rPr>
              <w:t>Also remember that the names of the countries will be arranged in alphabetical order, when we obtain the complete information on the countries where we have chapters.</w:t>
            </w:r>
          </w:p>
        </w:tc>
      </w:tr>
      <w:tr>
        <w:trPr/>
        <w:tc>
          <w:tcPr>
            <w:tcW w:w="571" w:type="dxa"/>
            <w:vMerge w:val="restart"/>
            <w:tcBorders/>
          </w:tcPr>
          <w:p>
            <w:pPr>
              <w:pStyle w:val="Normal"/>
              <w:spacing w:before="0" w:after="200"/>
              <w:rPr>
                <w:b w:val="false"/>
                <w:b w:val="false"/>
                <w:bCs w:val="false"/>
              </w:rPr>
            </w:pPr>
            <w:r>
              <w:rPr>
                <w:b w:val="false"/>
                <w:bCs w:val="false"/>
                <w:lang w:val="en-US"/>
              </w:rPr>
              <w:t>9</w:t>
            </w:r>
          </w:p>
        </w:tc>
        <w:tc>
          <w:tcPr>
            <w:tcW w:w="2235" w:type="dxa"/>
            <w:vMerge w:val="restart"/>
            <w:tcBorders/>
          </w:tcPr>
          <w:p>
            <w:pPr>
              <w:pStyle w:val="Normal"/>
              <w:spacing w:before="0" w:after="200"/>
              <w:rPr>
                <w:b w:val="false"/>
                <w:b w:val="false"/>
                <w:bCs w:val="false"/>
              </w:rPr>
            </w:pPr>
            <w:r>
              <w:rPr>
                <w:b w:val="false"/>
                <w:bCs w:val="false"/>
                <w:lang w:val="en-US"/>
              </w:rPr>
              <w:t>The page footer</w:t>
            </w:r>
          </w:p>
        </w:tc>
        <w:tc>
          <w:tcPr>
            <w:tcW w:w="2675" w:type="dxa"/>
            <w:tcBorders/>
          </w:tcPr>
          <w:p>
            <w:pPr>
              <w:pStyle w:val="Normal"/>
              <w:spacing w:before="0" w:after="200"/>
              <w:rPr>
                <w:b w:val="false"/>
                <w:b w:val="false"/>
                <w:bCs w:val="false"/>
              </w:rPr>
            </w:pPr>
            <w:r>
              <w:rPr>
                <w:b w:val="false"/>
                <w:bCs w:val="false"/>
                <w:lang w:val="en-US"/>
              </w:rPr>
              <w:t>The copyright statement</w:t>
            </w:r>
          </w:p>
        </w:tc>
        <w:tc>
          <w:tcPr>
            <w:tcW w:w="4149" w:type="dxa"/>
            <w:tcBorders/>
          </w:tcPr>
          <w:p>
            <w:pPr>
              <w:pStyle w:val="Normal"/>
              <w:rPr>
                <w:b w:val="false"/>
                <w:b w:val="false"/>
                <w:bCs w:val="false"/>
                <w:lang w:val="en-US"/>
              </w:rPr>
            </w:pPr>
            <w:r>
              <w:rPr>
                <w:b w:val="false"/>
                <w:bCs w:val="false"/>
                <w:lang w:val="en-US"/>
              </w:rPr>
              <w:t>It should read thus:</w:t>
            </w:r>
          </w:p>
          <w:p>
            <w:pPr>
              <w:pStyle w:val="Normal"/>
              <w:rPr>
                <w:b w:val="false"/>
                <w:b w:val="false"/>
                <w:bCs w:val="false"/>
                <w:lang w:val="en-US"/>
              </w:rPr>
            </w:pPr>
            <w:r>
              <w:rPr>
                <w:b w:val="false"/>
                <w:bCs w:val="false"/>
                <w:lang w:val="en-US"/>
              </w:rPr>
              <w:t>© Organisation of Young African Leaders for Development (OYALD), 2021</w:t>
            </w:r>
          </w:p>
          <w:p>
            <w:pPr>
              <w:pStyle w:val="Normal"/>
              <w:spacing w:before="0" w:after="200"/>
              <w:rPr>
                <w:b w:val="false"/>
                <w:b w:val="false"/>
                <w:bCs w:val="false"/>
              </w:rPr>
            </w:pPr>
            <w:r>
              <w:rPr>
                <w:b w:val="false"/>
                <w:bCs w:val="false"/>
                <w:lang w:val="en-US"/>
              </w:rPr>
              <w:t>All on one line at the very bottom of the page footer</w:t>
            </w:r>
          </w:p>
        </w:tc>
      </w:tr>
      <w:tr>
        <w:trPr/>
        <w:tc>
          <w:tcPr>
            <w:tcW w:w="571" w:type="dxa"/>
            <w:vMerge w:val="continue"/>
            <w:tcBorders/>
          </w:tcPr>
          <w:p>
            <w:pPr>
              <w:pStyle w:val="Normal"/>
              <w:spacing w:before="0" w:after="200"/>
              <w:rPr>
                <w:b w:val="false"/>
                <w:b w:val="false"/>
                <w:bCs w:val="false"/>
              </w:rPr>
            </w:pPr>
            <w:r>
              <w:rPr>
                <w:b w:val="false"/>
                <w:bCs w:val="false"/>
              </w:rPr>
            </w:r>
          </w:p>
        </w:tc>
        <w:tc>
          <w:tcPr>
            <w:tcW w:w="2235" w:type="dxa"/>
            <w:vMerge w:val="continue"/>
            <w:tcBorders/>
          </w:tcPr>
          <w:p>
            <w:pPr>
              <w:pStyle w:val="Normal"/>
              <w:spacing w:before="0" w:after="200"/>
              <w:rPr>
                <w:b w:val="false"/>
                <w:b w:val="false"/>
                <w:bCs w:val="false"/>
              </w:rPr>
            </w:pPr>
            <w:r>
              <w:rPr>
                <w:b w:val="false"/>
                <w:bCs w:val="false"/>
              </w:rPr>
            </w:r>
          </w:p>
        </w:tc>
        <w:tc>
          <w:tcPr>
            <w:tcW w:w="2675" w:type="dxa"/>
            <w:tcBorders/>
          </w:tcPr>
          <w:p>
            <w:pPr>
              <w:pStyle w:val="Normal"/>
              <w:spacing w:before="0" w:after="200"/>
              <w:rPr>
                <w:b w:val="false"/>
                <w:b w:val="false"/>
                <w:bCs w:val="false"/>
              </w:rPr>
            </w:pPr>
            <w:r>
              <w:rPr>
                <w:b w:val="false"/>
                <w:bCs w:val="false"/>
                <w:lang w:val="en-US"/>
              </w:rPr>
              <w:t xml:space="preserve">The </w:t>
            </w:r>
            <w:r>
              <w:rPr>
                <w:b/>
                <w:bCs/>
                <w:lang w:val="en-US"/>
              </w:rPr>
              <w:t xml:space="preserve">Send us an email </w:t>
            </w:r>
            <w:r>
              <w:rPr>
                <w:b w:val="false"/>
                <w:bCs w:val="false"/>
                <w:lang w:val="en-US"/>
              </w:rPr>
              <w:t>link</w:t>
            </w:r>
          </w:p>
        </w:tc>
        <w:tc>
          <w:tcPr>
            <w:tcW w:w="4149" w:type="dxa"/>
            <w:tcBorders/>
          </w:tcPr>
          <w:p>
            <w:pPr>
              <w:pStyle w:val="Normal"/>
              <w:rPr>
                <w:b/>
                <w:b/>
                <w:bCs/>
                <w:lang w:val="en-US"/>
              </w:rPr>
            </w:pPr>
            <w:r>
              <w:rPr>
                <w:b w:val="false"/>
                <w:bCs w:val="false"/>
                <w:lang w:val="en-US"/>
              </w:rPr>
              <w:t xml:space="preserve">Let it be on the same line/block - side by side, at opposite ends of the page -  with </w:t>
            </w:r>
            <w:r>
              <w:rPr>
                <w:b/>
                <w:bCs/>
                <w:lang w:val="en-US"/>
              </w:rPr>
              <w:t>Subscribe to our newsletter</w:t>
            </w:r>
          </w:p>
          <w:p>
            <w:pPr>
              <w:pStyle w:val="Normal"/>
              <w:spacing w:before="0" w:after="200"/>
              <w:rPr>
                <w:b w:val="false"/>
                <w:b w:val="false"/>
                <w:bCs w:val="false"/>
              </w:rPr>
            </w:pPr>
            <w:r>
              <w:rPr>
                <w:b w:val="false"/>
                <w:bCs w:val="false"/>
                <w:lang w:val="en-US"/>
              </w:rPr>
              <w:t xml:space="preserve">Perhaps the newsletter own will be on the left of that line/block, while the e-mail own stays on the right </w:t>
            </w:r>
          </w:p>
        </w:tc>
      </w:tr>
    </w:tbl>
    <w:p>
      <w:pPr>
        <w:pStyle w:val="Normal"/>
        <w:spacing w:before="0" w:after="200"/>
        <w:rPr>
          <w:b/>
          <w:b/>
          <w:bC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style w:type="paragraph" w:styleId="Normal" w:default="1">
    <w:name w:val="Normal"/>
    <w:qFormat/>
    <w:pPr>
      <w:widowControl/>
      <w:bidi w:val="0"/>
      <w:spacing w:lineRule="auto" w:line="276" w:before="0" w:after="200"/>
      <w:jc w:val="left"/>
    </w:pPr>
    <w:rPr>
      <w:rFonts w:ascii="Calibri" w:hAnsi="Calibri" w:eastAsia="宋体" w:cs="Times New Roman"/>
      <w:color w:val="auto"/>
      <w:kern w:val="0"/>
      <w:sz w:val="22"/>
      <w:szCs w:val="22"/>
      <w:lang w:val="en-US" w:eastAsia="zh-CN" w:bidi="ar-SA"/>
    </w:rPr>
  </w:style>
  <w:style w:type="character" w:styleId="DefaultParagraphFont" w:default="1">
    <w:name w:val="Default Paragraph Font"/>
    <w:qFormat/>
    <w:rPr>
      <w:rFonts w:ascii="Calibri" w:hAnsi="Calibri" w:eastAsia="宋体"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200"/>
      <w:ind w:left="720" w:hanging="0"/>
      <w:contextualSpacing/>
    </w:pPr>
    <w:rPr/>
  </w:style>
  <w:style w:type="numbering" w:styleId="NoList" w:default="1">
    <w:name w:val="No List"/>
    <w:qFormat/>
  </w:style>
  <w:style w:type="table" w:default="1" w:styleId="style105">
    <w:name w:val="Normal Table"/>
    <w:tblPr>
      <w:tblInd w:w="0" w:type="dxa"/>
      <w:tblCellMar>
        <w:top w:w="0" w:type="dxa"/>
        <w:left w:w="108" w:type="dxa"/>
        <w:bottom w:w="0" w:type="dxa"/>
        <w:right w:w="108" w:type="dxa"/>
      </w:tblCellMar>
    </w:tblPr>
    <w:tcPr/>
  </w:style>
  <w:style w:type="table" w:styleId="style154">
    <w:name w:val="Table Grid"/>
    <w:basedOn w:val="style105"/>
    <w:uiPriority w:val="5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tyle>
  <w:style w:type="table" w:styleId="style167">
    <w:name w:val="Medium Grid 3"/>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000000"/>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000000"/>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808080"/>
      </w:tcPr>
    </w:tblStylePr>
    <w:tblStylePr w:type="firstCol">
      <w:rPr>
        <w:b/>
        <w:bCs/>
        <w:i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style>
  <w:style w:type="table" w:styleId="style185">
    <w:name w:val="Medium Grid 3 Accent 1"/>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F81B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F81B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7BFDE"/>
      </w:tcPr>
    </w:tblStylePr>
    <w:tblStylePr w:type="firstCol">
      <w:rPr>
        <w:b/>
        <w:bCs/>
        <w:i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style>
  <w:style w:type="table" w:styleId="style199">
    <w:name w:val="Medium Grid 3 Accent 2"/>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C0504D"/>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C0504D"/>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DFA7A6"/>
      </w:tcPr>
    </w:tblStylePr>
    <w:tblStylePr w:type="firstCol">
      <w:rPr>
        <w:b/>
        <w:bCs/>
        <w:i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style>
  <w:style w:type="table" w:styleId="style213">
    <w:name w:val="Medium Grid 3 Accent 3"/>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9BBB59"/>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9BBB59"/>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CDDDAC"/>
      </w:tcPr>
    </w:tblStylePr>
    <w:tblStylePr w:type="firstCol">
      <w:rPr>
        <w:b/>
        <w:bCs/>
        <w:i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style>
  <w:style w:type="table" w:styleId="style227">
    <w:name w:val="Medium Grid 3 Accent 4"/>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8064A2"/>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8064A2"/>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BFB1D0"/>
      </w:tcPr>
    </w:tblStylePr>
    <w:tblStylePr w:type="firstCol">
      <w:rPr>
        <w:b/>
        <w:bCs/>
        <w:i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style>
  <w:style w:type="table" w:styleId="style241">
    <w:name w:val="Medium Grid 3 Accent 5"/>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4BACC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4BACC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A5D5E2"/>
      </w:tcPr>
    </w:tblStylePr>
    <w:tblStylePr w:type="firstCol">
      <w:rPr>
        <w:b/>
        <w:bCs/>
        <w:i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style>
  <w:style w:type="table" w:styleId="style255">
    <w:name w:val="Medium Grid 3 Accent 6"/>
    <w:basedOn w:val="style105"/>
    <w:uiPriority w:val="69"/>
    <w:tblPr>
      <w:tblStyleRowBandSize w:val="1"/>
      <w:tblStyleColBandSize w:val="1"/>
      <w:tblInd w:w="0" w:type="dxa"/>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color w:val="CCE8CF"/>
      </w:rPr>
      <w:tblPr/>
      <w:tcPr>
        <w:tcBorders>
          <w:top w:val="single" w:color="CCE8CF" w:sz="8" w:space="0"/>
          <w:left w:val="single" w:color="CCE8CF" w:sz="8" w:space="0"/>
          <w:bottom w:val="single" w:color="CCE8CF" w:sz="24" w:space="0"/>
          <w:right w:val="single" w:color="CCE8CF" w:sz="8" w:space="0"/>
          <w:insideH w:val="nil"/>
          <w:insideV w:val="single" w:color="CCE8CF" w:sz="8" w:space="0"/>
        </w:tcBorders>
        <w:shd w:val="clear" w:color="auto" w:fill="F79646"/>
      </w:tcPr>
    </w:tblStylePr>
    <w:tblStylePr w:type="lastRow">
      <w:rPr>
        <w:b/>
        <w:bCs/>
        <w:i w:val="0"/>
        <w:color w:val="CCE8CF"/>
      </w:rPr>
      <w:tblPr/>
      <w:tcPr>
        <w:tcBorders>
          <w:top w:val="single" w:color="CCE8CF" w:sz="24" w:space="0"/>
          <w:left w:val="single" w:color="CCE8CF" w:sz="8" w:space="0"/>
          <w:bottom w:val="single" w:color="CCE8CF" w:sz="8" w:space="0"/>
          <w:right w:val="single" w:color="CCE8CF" w:sz="8" w:space="0"/>
          <w:insideH w:val="nil"/>
          <w:insideV w:val="single" w:color="CCE8CF" w:sz="8" w:space="0"/>
        </w:tcBorders>
        <w:shd w:val="clear" w:color="auto" w:fill="F79646"/>
      </w:tcPr>
    </w:tblStylePr>
    <w:tblStylePr w:type="band1Horz">
      <w:tblPr/>
      <w:tcPr>
        <w:tcBorders>
          <w:top w:val="single" w:color="CCE8CF" w:sz="8" w:space="0"/>
          <w:left w:val="single" w:color="CCE8CF" w:sz="8" w:space="0"/>
          <w:bottom w:val="single" w:color="CCE8CF" w:sz="8" w:space="0"/>
          <w:right w:val="single" w:color="CCE8CF" w:sz="8" w:space="0"/>
          <w:insideH w:val="single" w:color="CCE8CF" w:sz="8" w:space="0"/>
          <w:insideV w:val="single" w:color="CCE8CF" w:sz="8" w:space="0"/>
        </w:tcBorders>
        <w:shd w:val="clear" w:color="auto" w:fill="FBCAA2"/>
      </w:tcPr>
    </w:tblStylePr>
    <w:tblStylePr w:type="firstCol">
      <w:rPr>
        <w:b/>
        <w:bCs/>
        <w:i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93</TotalTime>
  <Application>LibreOffice/6.4.6.2$Linux_X86_64 LibreOffice_project/40$Build-2</Application>
  <Pages>6</Pages>
  <Words>1152</Words>
  <Characters>5340</Characters>
  <CharactersWithSpaces>6357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2021-03-05T12:11:09Z</dcterms:created>
  <dc:creator>A7 Pro</dc:creator>
  <dc:description/>
  <dc:language>en-US</dc:language>
  <cp:lastModifiedBy/>
  <dcterms:modified xsi:type="dcterms:W3CDTF">2021-03-09T13:40:34Z</dcterms:modified>
  <cp:revision>2</cp:revision>
  <dc:subject/>
  <dc:title/>
</cp:coreProperties>
</file>