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lang w:val="en-US"/>
        </w:rPr>
      </w:pPr>
      <w:bookmarkStart w:id="0" w:name="_GoBack"/>
      <w:bookmarkEnd w:id="0"/>
      <w:r>
        <w:rPr>
          <w:b/>
          <w:bCs/>
          <w:lang w:val="en-US"/>
        </w:rPr>
        <w:t>OYALD Website Review: January 21, 2021</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Look w:val="0400" w:firstRow="0" w:lastRow="0" w:firstColumn="0" w:lastColumn="0" w:noHBand="0" w:noVBand="1"/>
      </w:tblPr>
      <w:tblGrid>
        <w:gridCol w:w="572"/>
        <w:gridCol w:w="2234"/>
        <w:gridCol w:w="2676"/>
        <w:gridCol w:w="4093"/>
      </w:tblGrid>
      <w:tr>
        <w:trPr/>
        <w:tc>
          <w:tcPr>
            <w:tcW w:w="572"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S/N</w:t>
            </w:r>
          </w:p>
        </w:tc>
        <w:tc>
          <w:tcPr>
            <w:tcW w:w="2234"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Website Item</w:t>
            </w:r>
          </w:p>
        </w:tc>
        <w:tc>
          <w:tcPr>
            <w:tcW w:w="2676"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Observation</w:t>
            </w:r>
          </w:p>
        </w:tc>
        <w:tc>
          <w:tcPr>
            <w:tcW w:w="4093"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Correction/Suggestion</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Page Header</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full name of OYALD</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Can we add </w:t>
            </w:r>
            <w:r>
              <w:rPr>
                <w:b/>
                <w:bCs/>
                <w:lang w:val="en-US"/>
              </w:rPr>
              <w:t>OYALD</w:t>
            </w:r>
            <w:r>
              <w:rPr>
                <w:b w:val="false"/>
                <w:bCs w:val="false"/>
                <w:lang w:val="en-US"/>
              </w:rPr>
              <w:t xml:space="preserve"> in brackets to it, since there's still space for that there at the top? The French version would be</w:t>
            </w:r>
            <w:r>
              <w:rPr>
                <w:b/>
                <w:bCs/>
                <w:lang w:val="en-US"/>
              </w:rPr>
              <w:t xml:space="preserve"> OJLAD</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Site Menus</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 xml:space="preserve">Join OYALD </w:t>
            </w:r>
            <w:r>
              <w:rPr>
                <w:b w:val="false"/>
                <w:bCs w:val="false"/>
                <w:lang w:val="en-US"/>
              </w:rPr>
              <w:t>is currently not included in the site menus</w:t>
            </w:r>
          </w:p>
        </w:tc>
        <w:tc>
          <w:tcPr>
            <w:tcW w:w="4093"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It should be included in the site menus between </w:t>
            </w:r>
            <w:r>
              <w:rPr>
                <w:b/>
                <w:bCs/>
                <w:lang w:val="en-US"/>
              </w:rPr>
              <w:t xml:space="preserve">Our Team </w:t>
            </w:r>
            <w:r>
              <w:rPr>
                <w:b w:val="false"/>
                <w:bCs w:val="false"/>
                <w:lang w:val="en-US"/>
              </w:rPr>
              <w:t xml:space="preserve">and </w:t>
            </w:r>
            <w:r>
              <w:rPr>
                <w:b/>
                <w:bCs/>
                <w:lang w:val="en-US"/>
              </w:rPr>
              <w:t xml:space="preserve">Contact Us. </w:t>
            </w:r>
          </w:p>
          <w:p>
            <w:pPr>
              <w:pStyle w:val="style0"/>
              <w:rPr>
                <w:b w:val="false"/>
                <w:bCs w:val="false"/>
                <w:lang w:val="en-US"/>
              </w:rPr>
            </w:pPr>
            <w:r>
              <w:rPr>
                <w:b w:val="false"/>
                <w:bCs w:val="false"/>
                <w:lang w:val="en-US"/>
              </w:rPr>
              <w:t>In addition to the above, it should still be retained where it currently appears on the page header and footer</w:t>
            </w:r>
          </w:p>
          <w:p>
            <w:pPr>
              <w:pStyle w:val="style0"/>
              <w:rPr>
                <w:b w:val="false"/>
                <w:bCs w:val="false"/>
                <w:lang w:val="en-US"/>
              </w:rPr>
            </w:pPr>
            <w:r>
              <w:rPr>
                <w:b w:val="false"/>
                <w:bCs w:val="false"/>
                <w:lang w:val="en-US"/>
              </w:rPr>
              <w:t>Of course, the sub-menus currently reflected should also be replicated while adding it in the site menus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3</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Home</w:t>
            </w:r>
            <w:r>
              <w:rPr>
                <w:b w:val="false"/>
                <w:bCs w:val="false"/>
                <w:lang w:val="en-US"/>
              </w:rPr>
              <w:t xml:space="preserve"> (About OYALD)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There is no source indicated for the graphics in the Why OYALD? section, even though it's not an original creation of any member of our team</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Let's get and cite the original source of that image.</w:t>
            </w:r>
          </w:p>
          <w:p>
            <w:pPr>
              <w:pStyle w:val="style0"/>
              <w:rPr>
                <w:b w:val="false"/>
                <w:bCs w:val="false"/>
                <w:lang w:val="en-US"/>
              </w:rPr>
            </w:pPr>
            <w:r>
              <w:rPr>
                <w:b w:val="false"/>
                <w:bCs w:val="false"/>
                <w:lang w:val="en-US"/>
              </w:rPr>
              <w:t>One URL that I saw it on is https://images.app.goo.gl/SiSXb9Af6q4k5j5x8</w:t>
            </w:r>
          </w:p>
          <w:p>
            <w:pPr>
              <w:pStyle w:val="style0"/>
              <w:rPr>
                <w:b w:val="false"/>
                <w:bCs w:val="false"/>
                <w:lang w:val="en-US"/>
              </w:rPr>
            </w:pPr>
            <w:r>
              <w:rPr>
                <w:b w:val="false"/>
                <w:bCs w:val="false"/>
                <w:lang w:val="en-US"/>
              </w:rPr>
              <w:t>They are not the original source though.</w:t>
            </w:r>
          </w:p>
        </w:tc>
      </w:tr>
      <w:tr>
        <w:tblPrEx/>
        <w:trPr/>
        <w:tc>
          <w:tcPr>
            <w:tcW w:w="572"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4</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About Africa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No source cited for the map of Africa used to illustrate the </w:t>
            </w:r>
            <w:r>
              <w:rPr>
                <w:b/>
                <w:bCs/>
                <w:lang w:val="en-US"/>
              </w:rPr>
              <w:t>Africa, our continent</w:t>
            </w:r>
            <w:r>
              <w:rPr>
                <w:b w:val="false"/>
                <w:bCs w:val="false"/>
                <w:lang w:val="en-US"/>
              </w:rPr>
              <w:t xml:space="preserve"> 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Is the map an original creation by Chinomso? If not, please, let's get and cite the source.</w:t>
            </w:r>
          </w:p>
        </w:tc>
      </w:tr>
      <w:tr>
        <w:tblPrEx/>
        <w:trPr/>
        <w:tc>
          <w:tcPr>
            <w:tcW w:w="572"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heading </w:t>
            </w:r>
            <w:r>
              <w:rPr>
                <w:b/>
                <w:bCs/>
                <w:lang w:val="en-US"/>
              </w:rPr>
              <w:t>Sources</w:t>
            </w:r>
            <w:r>
              <w:rPr>
                <w:b w:val="false"/>
                <w:bCs w:val="false"/>
                <w:lang w:val="en-US"/>
              </w:rPr>
              <w:t xml:space="preserve"> 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Let's edit it to read </w:t>
            </w:r>
            <w:r>
              <w:rPr>
                <w:b/>
                <w:bCs/>
                <w:lang w:val="en-US"/>
              </w:rPr>
              <w:t>Information Sources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5</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No source cited for the image used to illustrate the </w:t>
            </w:r>
            <w:r>
              <w:rPr>
                <w:b/>
                <w:bCs/>
                <w:lang w:val="en-US"/>
              </w:rPr>
              <w:t>Africa's future: A vibrant young population</w:t>
            </w:r>
            <w:r>
              <w:rPr>
                <w:b w:val="false"/>
                <w:bCs w:val="false"/>
                <w:lang w:val="en-US"/>
              </w:rPr>
              <w:t xml:space="preserve"> 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Please let's get and cite the image source.</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6</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initiatives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arrow on the buttons at the header of each initiative currently stays static, pointing to the right, no matter whether the corresponding content is collapsed or expanded</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arrow should point in the direction where the user is expected to 'adjust' the displayed content of each initiative - point down when the content is collapsed and the user is expected to expand it by clicking the arrowed heading, and should change to point up when the corresponding content is expanded and the user is expected the collapse it by clicking the arrowed heading</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7</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676" w:type="dxa"/>
            <w:tcBorders>
              <w:top w:val="single" w:sz="4" w:space="0" w:color="auto"/>
              <w:left w:val="single" w:sz="4" w:space="0" w:color="auto"/>
              <w:bottom w:val="single" w:sz="4" w:space="0" w:color="auto"/>
              <w:right w:val="single" w:sz="4" w:space="0" w:color="auto"/>
            </w:tcBorders>
          </w:tcPr>
          <w:p>
            <w:pPr>
              <w:pStyle w:val="style0"/>
              <w:rPr>
                <w:b/>
                <w:bCs/>
              </w:rPr>
            </w:pPr>
            <w:r>
              <w:rPr>
                <w:b w:val="false"/>
                <w:bCs w:val="false"/>
                <w:lang w:val="en-US"/>
              </w:rPr>
              <w:t xml:space="preserve">In the text of the </w:t>
            </w:r>
            <w:r>
              <w:rPr>
                <w:b/>
                <w:bCs/>
                <w:lang w:val="en-US"/>
              </w:rPr>
              <w:t>Leaders4Development Training</w:t>
            </w:r>
            <w:r>
              <w:rPr>
                <w:b w:val="false"/>
                <w:bCs w:val="false"/>
                <w:lang w:val="en-US"/>
              </w:rPr>
              <w:t xml:space="preserve"> section, there is a missing </w:t>
            </w:r>
            <w:r>
              <w:rPr>
                <w:b/>
                <w:bCs/>
                <w:lang w:val="en-US"/>
              </w:rPr>
              <w:t xml:space="preserve">development </w:t>
            </w:r>
            <w:r>
              <w:rPr>
                <w:b w:val="false"/>
                <w:bCs w:val="false"/>
                <w:lang w:val="en-US"/>
              </w:rPr>
              <w:t xml:space="preserve">between </w:t>
            </w:r>
            <w:r>
              <w:rPr>
                <w:b/>
                <w:bCs/>
                <w:lang w:val="en-US"/>
              </w:rPr>
              <w:t xml:space="preserve">sustainable </w:t>
            </w:r>
            <w:r>
              <w:rPr>
                <w:b w:val="false"/>
                <w:bCs w:val="false"/>
                <w:lang w:val="en-US"/>
              </w:rPr>
              <w:t xml:space="preserve">and </w:t>
            </w:r>
            <w:r>
              <w:rPr>
                <w:b/>
                <w:bCs/>
                <w:lang w:val="en-US"/>
              </w:rPr>
              <w:t>in Africa</w:t>
            </w:r>
          </w:p>
          <w:p>
            <w:pPr>
              <w:pStyle w:val="style0"/>
              <w:rPr>
                <w:b w:val="false"/>
                <w:bCs w:val="false"/>
              </w:rPr>
            </w:pPr>
            <w:r>
              <w:rPr>
                <w:b w:val="false"/>
                <w:bCs w:val="false"/>
                <w:lang w:val="en-US"/>
              </w:rPr>
              <w:t>Also, the text is currently left-justified</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in the section should read as follows:</w:t>
            </w:r>
          </w:p>
          <w:p>
            <w:pPr>
              <w:pStyle w:val="style0"/>
              <w:rPr>
                <w:b w:val="false"/>
                <w:bCs w:val="false"/>
              </w:rPr>
            </w:pPr>
            <w:r>
              <w:rPr>
                <w:b w:val="false"/>
                <w:bCs w:val="false"/>
                <w:lang w:val="en-US"/>
              </w:rPr>
              <w:t>OYALD is organising a series of training and capacity development programmes to empower young people for impactful contributions to sustainable development in Africa. You can join the initiative as a trainee by filling the form below.</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8</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text of the </w:t>
            </w:r>
            <w:r>
              <w:rPr>
                <w:b/>
                <w:bCs/>
                <w:lang w:val="en-US"/>
              </w:rPr>
              <w:t>Leaders4Development</w:t>
            </w:r>
            <w:r>
              <w:rPr>
                <w:b w:val="false"/>
                <w:bCs w:val="false"/>
                <w:lang w:val="en-US"/>
              </w:rPr>
              <w:t xml:space="preserve"> </w:t>
            </w:r>
            <w:r>
              <w:rPr>
                <w:b/>
                <w:bCs/>
                <w:lang w:val="en-US"/>
              </w:rPr>
              <w:t>Training</w:t>
            </w:r>
            <w:r>
              <w:rPr>
                <w:b w:val="false"/>
                <w:bCs w:val="false"/>
                <w:lang w:val="en-US"/>
              </w:rPr>
              <w:t xml:space="preserve"> section is currently left-justified</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should be formatted in block paragraphs like in the About OYALD and About Africa pages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9</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In the text for the </w:t>
            </w:r>
            <w:r>
              <w:rPr>
                <w:b/>
                <w:bCs/>
                <w:lang w:val="en-US"/>
              </w:rPr>
              <w:t xml:space="preserve">Do you know Africa? </w:t>
            </w:r>
            <w:r>
              <w:rPr>
                <w:b w:val="false"/>
                <w:bCs w:val="false"/>
                <w:lang w:val="en-US"/>
              </w:rPr>
              <w:t xml:space="preserve">section, there is a missing </w:t>
            </w:r>
            <w:r>
              <w:rPr>
                <w:b/>
                <w:bCs/>
                <w:lang w:val="en-US"/>
              </w:rPr>
              <w:t xml:space="preserve">provides </w:t>
            </w:r>
            <w:r>
              <w:rPr>
                <w:b w:val="false"/>
                <w:bCs w:val="false"/>
                <w:lang w:val="en-US"/>
              </w:rPr>
              <w:t xml:space="preserve">between </w:t>
            </w:r>
            <w:r>
              <w:rPr>
                <w:b/>
                <w:bCs/>
                <w:lang w:val="en-US"/>
              </w:rPr>
              <w:t>OYALD</w:t>
            </w:r>
            <w:r>
              <w:rPr>
                <w:b w:val="false"/>
                <w:bCs w:val="false"/>
                <w:lang w:val="en-US"/>
              </w:rPr>
              <w:t xml:space="preserve"> and </w:t>
            </w:r>
            <w:r>
              <w:rPr>
                <w:b/>
                <w:bCs/>
                <w:lang w:val="en-US"/>
              </w:rPr>
              <w:t>regular</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should read as follows:</w:t>
            </w:r>
          </w:p>
          <w:p>
            <w:pPr>
              <w:pStyle w:val="style0"/>
              <w:jc w:val="both"/>
              <w:rPr>
                <w:b w:val="false"/>
                <w:bCs w:val="false"/>
                <w:lang w:val="en-US"/>
              </w:rPr>
            </w:pPr>
            <w:r>
              <w:rPr>
                <w:b w:val="false"/>
                <w:bCs w:val="false"/>
                <w:lang w:val="en-US"/>
              </w:rPr>
              <w:t>In this initiative, OYALD provides regular historical information and current events updates about Africa on our social media channels. This serves as a readily available source of relevant knowledge about our African heritage, and helps to keep our social media followers up-to-date on the happenings in the continent.</w:t>
            </w:r>
          </w:p>
          <w:p>
            <w:pPr>
              <w:pStyle w:val="style0"/>
              <w:rPr>
                <w:b w:val="false"/>
                <w:bCs w:val="false"/>
              </w:rPr>
            </w:pPr>
            <w:r>
              <w:rPr>
                <w:b w:val="false"/>
                <w:bCs w:val="false"/>
                <w:lang w:val="en-US"/>
              </w:rPr>
              <w:t>Kindly follow us on, and subscribe to, our social media pages/profiles to get these information updates about Africa.</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10</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Your Email </w:t>
            </w:r>
            <w:r>
              <w:rPr>
                <w:b w:val="false"/>
                <w:bCs w:val="false"/>
                <w:lang w:val="en-US"/>
              </w:rPr>
              <w:t xml:space="preserve">label and textbox in the </w:t>
            </w:r>
            <w:r>
              <w:rPr>
                <w:b/>
                <w:bCs/>
                <w:lang w:val="en-US"/>
              </w:rPr>
              <w:t>Do you know Africa?</w:t>
            </w:r>
            <w:r>
              <w:rPr>
                <w:b w:val="false"/>
                <w:bCs w:val="false"/>
                <w:lang w:val="en-US"/>
              </w:rPr>
              <w:t xml:space="preserve"> section are unnecessary</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We only need the icons/links to our social media accounts since those are where the campaign posts will be made, and are referred to in the section's text</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11</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text of the </w:t>
            </w:r>
            <w:r>
              <w:rPr>
                <w:b/>
                <w:bCs/>
                <w:lang w:val="en-US"/>
              </w:rPr>
              <w:t>Do you know Africa?</w:t>
            </w:r>
            <w:r>
              <w:rPr>
                <w:b w:val="false"/>
                <w:bCs w:val="false"/>
                <w:lang w:val="en-US"/>
              </w:rPr>
              <w:t xml:space="preserve"> section is currently left-justified</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text should be formatted in block paragraphs like in the About OYALD and About Africa pages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12</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General Secretariat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For now, we can have the following persons/positions on the page:</w:t>
            </w:r>
          </w:p>
          <w:p>
            <w:pPr>
              <w:pStyle w:val="style0"/>
              <w:rPr>
                <w:b w:val="false"/>
                <w:bCs w:val="false"/>
                <w:lang w:val="en-US"/>
              </w:rPr>
            </w:pPr>
            <w:r>
              <w:rPr>
                <w:b w:val="false"/>
                <w:bCs w:val="false"/>
                <w:lang w:val="en-US"/>
              </w:rPr>
              <w:t>- Let's remove the references to the people's countries in the labels of the pictures. The names and positions should suffice</w:t>
            </w:r>
          </w:p>
          <w:p>
            <w:pPr>
              <w:pStyle w:val="style0"/>
              <w:rPr>
                <w:b/>
                <w:bCs/>
                <w:lang w:val="en-US"/>
              </w:rPr>
            </w:pPr>
            <w:r>
              <w:rPr>
                <w:b w:val="false"/>
                <w:bCs w:val="false"/>
                <w:lang w:val="en-US"/>
              </w:rPr>
              <w:t xml:space="preserve">- There should be a dot after the U in my name. i.e </w:t>
            </w:r>
            <w:r>
              <w:rPr>
                <w:b/>
                <w:bCs/>
                <w:lang w:val="en-US"/>
              </w:rPr>
              <w:t>Anthony U. Okoro</w:t>
            </w:r>
          </w:p>
          <w:p>
            <w:pPr>
              <w:pStyle w:val="style0"/>
              <w:rPr>
                <w:b w:val="false"/>
                <w:bCs w:val="false"/>
                <w:lang w:val="en-US"/>
              </w:rPr>
            </w:pPr>
            <w:r>
              <w:rPr>
                <w:b w:val="false"/>
                <w:bCs w:val="false"/>
                <w:lang w:val="en-US"/>
              </w:rPr>
              <w:t>- The General Coordinator's picture is still missing. Let's include it</w:t>
            </w:r>
          </w:p>
          <w:p>
            <w:pPr>
              <w:pStyle w:val="style0"/>
              <w:rPr>
                <w:b w:val="false"/>
                <w:bCs w:val="false"/>
                <w:lang w:val="en-US"/>
              </w:rPr>
            </w:pPr>
            <w:r>
              <w:rPr>
                <w:b w:val="false"/>
                <w:bCs w:val="false"/>
                <w:lang w:val="en-US"/>
              </w:rPr>
              <w:t xml:space="preserve">- The labels on the pictures are still covering the lower parts of people's faces. Only Ihechi's own is okay so far in that regard. Also, the picture tiles are not all of the same size. </w:t>
            </w:r>
          </w:p>
          <w:p>
            <w:pPr>
              <w:pStyle w:val="style0"/>
              <w:rPr>
                <w:b w:val="false"/>
                <w:bCs w:val="false"/>
                <w:lang w:val="en-US"/>
              </w:rPr>
            </w:pPr>
            <w:r>
              <w:rPr>
                <w:b w:val="false"/>
                <w:bCs w:val="false"/>
                <w:lang w:val="en-US"/>
              </w:rPr>
              <w:t>- Let's make all the picture tiles the same size as Ihechi's own</w:t>
            </w:r>
          </w:p>
          <w:p>
            <w:pPr>
              <w:pStyle w:val="style0"/>
              <w:rPr>
                <w:b w:val="false"/>
                <w:bCs w:val="false"/>
                <w:i w:val="false"/>
                <w:iCs w:val="false"/>
              </w:rPr>
            </w:pPr>
            <w:r>
              <w:rPr>
                <w:b w:val="false"/>
                <w:bCs w:val="false"/>
                <w:lang w:val="en-US"/>
              </w:rPr>
              <w:t>- Also, let's adjust them such that the labels will not obstruct part of the people's faces.</w:t>
            </w:r>
          </w:p>
          <w:p>
            <w:pPr>
              <w:pStyle w:val="style0"/>
              <w:rPr>
                <w:b w:val="false"/>
                <w:bCs w:val="false"/>
                <w:i w:val="false"/>
                <w:iCs w:val="false"/>
              </w:rPr>
            </w:pPr>
            <w:r>
              <w:rPr>
                <w:b w:val="false"/>
                <w:bCs w:val="false"/>
                <w:i w:val="false"/>
                <w:iCs w:val="false"/>
                <w:lang w:val="en-US"/>
              </w:rPr>
              <w:t>- I will get and forward the social media handles of all 4 persons so that you can link them</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13</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National Coordinators/ Country Secretaries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Error in the page heading</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heading should read </w:t>
            </w:r>
            <w:r>
              <w:rPr>
                <w:b/>
                <w:bCs/>
                <w:lang w:val="en-US"/>
              </w:rPr>
              <w:t>Our National Coordinators/Country Secretaries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14</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page content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We'll need to get the pictures of the Coordinators of the different Country-Chapters, their names, and other relevant information for this page</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15</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 xml:space="preserve">The </w:t>
            </w:r>
            <w:r>
              <w:rPr>
                <w:b/>
                <w:bCs/>
                <w:lang w:val="en-US"/>
              </w:rPr>
              <w:t xml:space="preserve">Our Partners </w:t>
            </w:r>
            <w:r>
              <w:rPr>
                <w:b w:val="false"/>
                <w:bCs w:val="false"/>
                <w:lang w:val="en-US"/>
              </w:rPr>
              <w:t>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content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We'll need to get the names, logos, contact details, social media handles, and brief profile of the partner organisations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16</w:t>
            </w:r>
          </w:p>
        </w:tc>
        <w:tc>
          <w:tcPr>
            <w:tcW w:w="2234"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Join OYALD as a member</w:t>
            </w:r>
            <w:r>
              <w:rPr>
                <w:b w:val="false"/>
                <w:bCs w:val="false"/>
                <w:lang w:val="en-US"/>
              </w:rPr>
              <w:t xml:space="preserve">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heading text for joining as a member of OYALD</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Let the heading text read </w:t>
            </w:r>
            <w:r>
              <w:rPr>
                <w:b/>
                <w:bCs/>
                <w:lang w:val="en-US"/>
              </w:rPr>
              <w:t>Become a member of OYALD</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17</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order of the fields in the form</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the information fields be ordered as follows:</w:t>
            </w:r>
          </w:p>
          <w:p>
            <w:pPr>
              <w:pStyle w:val="style179"/>
              <w:numPr>
                <w:ilvl w:val="0"/>
                <w:numId w:val="1"/>
              </w:numPr>
              <w:rPr>
                <w:b w:val="false"/>
                <w:bCs w:val="false"/>
                <w:lang w:val="en-US"/>
              </w:rPr>
            </w:pPr>
            <w:r>
              <w:rPr>
                <w:b/>
                <w:bCs/>
                <w:lang w:val="en-US"/>
              </w:rPr>
              <w:t>Title of appellation</w:t>
            </w:r>
            <w:r>
              <w:rPr>
                <w:b w:val="false"/>
                <w:bCs w:val="false"/>
                <w:lang w:val="en-US"/>
              </w:rPr>
              <w:t xml:space="preserve"> and </w:t>
            </w:r>
            <w:r>
              <w:rPr>
                <w:b/>
                <w:bCs/>
                <w:lang w:val="en-US"/>
              </w:rPr>
              <w:t>Surname</w:t>
            </w:r>
            <w:r>
              <w:rPr>
                <w:b w:val="false"/>
                <w:bCs w:val="false"/>
                <w:lang w:val="en-US"/>
              </w:rPr>
              <w:t xml:space="preserve"> on the 1st line</w:t>
            </w:r>
          </w:p>
          <w:p>
            <w:pPr>
              <w:pStyle w:val="style179"/>
              <w:numPr>
                <w:ilvl w:val="0"/>
                <w:numId w:val="1"/>
              </w:numPr>
              <w:rPr>
                <w:b w:val="false"/>
                <w:bCs w:val="false"/>
                <w:lang w:val="en-US"/>
              </w:rPr>
            </w:pPr>
            <w:r>
              <w:rPr>
                <w:b/>
                <w:bCs/>
                <w:lang w:val="en-US"/>
              </w:rPr>
              <w:t>Firstname</w:t>
            </w:r>
            <w:r>
              <w:rPr>
                <w:b w:val="false"/>
                <w:bCs w:val="false"/>
                <w:lang w:val="en-US"/>
              </w:rPr>
              <w:t xml:space="preserve"> and </w:t>
            </w:r>
            <w:r>
              <w:rPr>
                <w:b/>
                <w:bCs/>
                <w:lang w:val="en-US"/>
              </w:rPr>
              <w:t>Middle/Other names</w:t>
            </w:r>
            <w:r>
              <w:rPr>
                <w:b w:val="false"/>
                <w:bCs w:val="false"/>
                <w:lang w:val="en-US"/>
              </w:rPr>
              <w:t xml:space="preserve"> on the 2nd line</w:t>
            </w:r>
          </w:p>
          <w:p>
            <w:pPr>
              <w:pStyle w:val="style179"/>
              <w:numPr>
                <w:ilvl w:val="0"/>
                <w:numId w:val="1"/>
              </w:numPr>
              <w:rPr>
                <w:b w:val="false"/>
                <w:bCs w:val="false"/>
                <w:lang w:val="en-US"/>
              </w:rPr>
            </w:pPr>
            <w:r>
              <w:rPr>
                <w:b/>
                <w:bCs/>
                <w:lang w:val="en-US"/>
              </w:rPr>
              <w:t>Date of Birth</w:t>
            </w:r>
            <w:r>
              <w:rPr>
                <w:b w:val="false"/>
                <w:bCs w:val="false"/>
                <w:lang w:val="en-US"/>
              </w:rPr>
              <w:t xml:space="preserve"> and </w:t>
            </w:r>
            <w:r>
              <w:rPr>
                <w:b/>
                <w:bCs/>
                <w:lang w:val="en-US"/>
              </w:rPr>
              <w:t>Nationality</w:t>
            </w:r>
            <w:r>
              <w:rPr>
                <w:b w:val="false"/>
                <w:bCs w:val="false"/>
                <w:lang w:val="en-US"/>
              </w:rPr>
              <w:t xml:space="preserve"> on the 3rd line</w:t>
            </w:r>
          </w:p>
          <w:p>
            <w:pPr>
              <w:pStyle w:val="style179"/>
              <w:numPr>
                <w:ilvl w:val="0"/>
                <w:numId w:val="1"/>
              </w:numPr>
              <w:rPr>
                <w:b w:val="false"/>
                <w:bCs w:val="false"/>
                <w:lang w:val="en-US"/>
              </w:rPr>
            </w:pPr>
            <w:r>
              <w:rPr>
                <w:b/>
                <w:bCs/>
                <w:lang w:val="en-US"/>
              </w:rPr>
              <w:t>Residential Address 1</w:t>
            </w:r>
            <w:r>
              <w:rPr>
                <w:b w:val="false"/>
                <w:bCs w:val="false"/>
                <w:lang w:val="en-US"/>
              </w:rPr>
              <w:t xml:space="preserve"> on the 4th line</w:t>
            </w:r>
          </w:p>
          <w:p>
            <w:pPr>
              <w:pStyle w:val="style179"/>
              <w:numPr>
                <w:ilvl w:val="0"/>
                <w:numId w:val="1"/>
              </w:numPr>
              <w:rPr>
                <w:b w:val="false"/>
                <w:bCs w:val="false"/>
                <w:lang w:val="en-US"/>
              </w:rPr>
            </w:pPr>
            <w:r>
              <w:rPr>
                <w:b/>
                <w:bCs/>
                <w:lang w:val="en-US"/>
              </w:rPr>
              <w:t>Residential Address 2</w:t>
            </w:r>
            <w:r>
              <w:rPr>
                <w:b w:val="false"/>
                <w:bCs w:val="false"/>
                <w:lang w:val="en-US"/>
              </w:rPr>
              <w:t xml:space="preserve"> on the 5th line</w:t>
            </w:r>
          </w:p>
          <w:p>
            <w:pPr>
              <w:pStyle w:val="style179"/>
              <w:numPr>
                <w:ilvl w:val="0"/>
                <w:numId w:val="1"/>
              </w:numPr>
              <w:rPr>
                <w:b w:val="false"/>
                <w:bCs w:val="false"/>
                <w:lang w:val="en-US"/>
              </w:rPr>
            </w:pPr>
            <w:r>
              <w:rPr>
                <w:b/>
                <w:bCs/>
                <w:lang w:val="en-US"/>
              </w:rPr>
              <w:t>Residential Address 3</w:t>
            </w:r>
            <w:r>
              <w:rPr>
                <w:b w:val="false"/>
                <w:bCs w:val="false"/>
                <w:lang w:val="en-US"/>
              </w:rPr>
              <w:t xml:space="preserve"> on the 6th line</w:t>
            </w:r>
          </w:p>
          <w:p>
            <w:pPr>
              <w:pStyle w:val="style179"/>
              <w:numPr>
                <w:ilvl w:val="0"/>
                <w:numId w:val="1"/>
              </w:numPr>
              <w:rPr>
                <w:b w:val="false"/>
                <w:bCs w:val="false"/>
                <w:lang w:val="en-US"/>
              </w:rPr>
            </w:pPr>
            <w:r>
              <w:rPr>
                <w:b w:val="false"/>
                <w:bCs w:val="false"/>
                <w:lang w:val="en-US"/>
              </w:rPr>
              <w:t>D</w:t>
            </w:r>
            <w:r>
              <w:rPr>
                <w:b/>
                <w:bCs/>
                <w:lang w:val="en-US"/>
              </w:rPr>
              <w:t>istrict/L.G.A</w:t>
            </w:r>
            <w:r>
              <w:rPr>
                <w:b w:val="false"/>
                <w:bCs w:val="false"/>
                <w:lang w:val="en-US"/>
              </w:rPr>
              <w:t xml:space="preserve"> and</w:t>
            </w:r>
            <w:r>
              <w:rPr>
                <w:b/>
                <w:bCs/>
                <w:lang w:val="en-US"/>
              </w:rPr>
              <w:t xml:space="preserve"> State/Region</w:t>
            </w:r>
            <w:r>
              <w:rPr>
                <w:b w:val="false"/>
                <w:bCs w:val="false"/>
                <w:lang w:val="en-US"/>
              </w:rPr>
              <w:t xml:space="preserve"> on the 7th line</w:t>
            </w:r>
          </w:p>
          <w:p>
            <w:pPr>
              <w:pStyle w:val="style179"/>
              <w:numPr>
                <w:ilvl w:val="0"/>
                <w:numId w:val="1"/>
              </w:numPr>
              <w:rPr>
                <w:b w:val="false"/>
                <w:bCs w:val="false"/>
                <w:lang w:val="en-US"/>
              </w:rPr>
            </w:pPr>
            <w:r>
              <w:rPr>
                <w:b/>
                <w:bCs/>
                <w:lang w:val="en-US"/>
              </w:rPr>
              <w:t>Zip/Postal Code</w:t>
            </w:r>
            <w:r>
              <w:rPr>
                <w:b w:val="false"/>
                <w:bCs w:val="false"/>
                <w:lang w:val="en-US"/>
              </w:rPr>
              <w:t xml:space="preserve"> and </w:t>
            </w:r>
            <w:r>
              <w:rPr>
                <w:b/>
                <w:bCs/>
                <w:lang w:val="en-US"/>
              </w:rPr>
              <w:t>Country of Residence</w:t>
            </w:r>
            <w:r>
              <w:rPr>
                <w:b w:val="false"/>
                <w:bCs w:val="false"/>
                <w:lang w:val="en-US"/>
              </w:rPr>
              <w:t xml:space="preserve"> on the 8th line</w:t>
            </w:r>
          </w:p>
          <w:p>
            <w:pPr>
              <w:pStyle w:val="style179"/>
              <w:numPr>
                <w:ilvl w:val="0"/>
                <w:numId w:val="1"/>
              </w:numPr>
              <w:rPr>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9th line</w:t>
            </w:r>
          </w:p>
          <w:p>
            <w:pPr>
              <w:pStyle w:val="style179"/>
              <w:numPr>
                <w:ilvl w:val="0"/>
                <w:numId w:val="1"/>
              </w:numPr>
              <w:rPr>
                <w:b w:val="false"/>
                <w:bCs w:val="false"/>
                <w:lang w:val="en-US"/>
              </w:rPr>
            </w:pPr>
            <w:r>
              <w:rPr>
                <w:b/>
                <w:bCs/>
                <w:lang w:val="en-US"/>
              </w:rPr>
              <w:t>Passport-size photograph</w:t>
            </w:r>
            <w:r>
              <w:rPr>
                <w:b w:val="false"/>
                <w:bCs w:val="false"/>
                <w:lang w:val="en-US"/>
              </w:rPr>
              <w:t xml:space="preserve"> and </w:t>
            </w:r>
            <w:r>
              <w:rPr>
                <w:b/>
                <w:bCs/>
                <w:lang w:val="en-US"/>
              </w:rPr>
              <w:t>Membership Category</w:t>
            </w:r>
            <w:r>
              <w:rPr>
                <w:b w:val="false"/>
                <w:bCs w:val="false"/>
                <w:lang w:val="en-US"/>
              </w:rPr>
              <w:t xml:space="preserve"> on the 10th line</w:t>
            </w:r>
          </w:p>
          <w:p>
            <w:pPr>
              <w:pStyle w:val="style179"/>
              <w:numPr>
                <w:ilvl w:val="0"/>
                <w:numId w:val="1"/>
              </w:numPr>
              <w:rPr>
                <w:b w:val="false"/>
                <w:bCs w:val="false"/>
                <w:lang w:val="en-US"/>
              </w:rPr>
            </w:pPr>
            <w:r>
              <w:rPr>
                <w:b/>
                <w:bCs/>
                <w:lang w:val="en-US"/>
              </w:rPr>
              <w:t xml:space="preserve">Brief description of yourself (including your qualifications, skills, competencies, professional and volunteer activities) </w:t>
            </w:r>
            <w:r>
              <w:rPr>
                <w:b w:val="false"/>
                <w:bCs w:val="false"/>
                <w:lang w:val="en-US"/>
              </w:rPr>
              <w:t>on the 11th line (this should be a large enough text field to accommodate the profile)</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18</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Title of Appellation</w:t>
            </w:r>
            <w:r>
              <w:rPr>
                <w:b w:val="false"/>
                <w:bCs w:val="false"/>
                <w:lang w:val="en-US"/>
              </w:rPr>
              <w:t xml:space="preserve"> drop-down box options</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bCs/>
                <w:lang w:val="en-US"/>
              </w:rPr>
              <w:t>Prof.</w:t>
            </w:r>
            <w:r>
              <w:rPr>
                <w:b w:val="false"/>
                <w:bCs w:val="false"/>
                <w:lang w:val="en-US"/>
              </w:rPr>
              <w:t xml:space="preserve"> , </w:t>
            </w:r>
            <w:r>
              <w:rPr>
                <w:b/>
                <w:bCs/>
                <w:lang w:val="en-US"/>
              </w:rPr>
              <w:t>Miss.</w:t>
            </w:r>
            <w:r>
              <w:rPr>
                <w:b w:val="false"/>
                <w:bCs w:val="false"/>
                <w:lang w:val="en-US"/>
              </w:rPr>
              <w:t xml:space="preserve"> and </w:t>
            </w:r>
            <w:r>
              <w:rPr>
                <w:b/>
                <w:bCs/>
                <w:lang w:val="en-US"/>
              </w:rPr>
              <w:t>Alh.</w:t>
            </w:r>
            <w:r>
              <w:rPr>
                <w:b w:val="false"/>
                <w:bCs w:val="false"/>
                <w:lang w:val="en-US"/>
              </w:rPr>
              <w:t xml:space="preserve"> need to be added to the options.</w:t>
            </w:r>
          </w:p>
          <w:p>
            <w:pPr>
              <w:pStyle w:val="style0"/>
              <w:rPr>
                <w:b w:val="false"/>
                <w:bCs w:val="false"/>
                <w:lang w:val="en-US"/>
              </w:rPr>
            </w:pPr>
            <w:r>
              <w:rPr>
                <w:b w:val="false"/>
                <w:bCs w:val="false"/>
                <w:lang w:val="en-US"/>
              </w:rPr>
              <w:t xml:space="preserve">Also, there needs to be dot (.) after each of the options currently there, except for </w:t>
            </w:r>
            <w:r>
              <w:rPr>
                <w:b/>
                <w:bCs/>
                <w:lang w:val="en-US"/>
              </w:rPr>
              <w:t>Other</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19</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terms and conditions of OYALD membership</w:t>
            </w:r>
            <w:r>
              <w:rPr>
                <w:b w:val="false"/>
                <w:bCs w:val="false"/>
                <w:lang w:val="en-US"/>
              </w:rPr>
              <w:t xml:space="preserve"> popup window</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content needs to be filled. I will send it to you on WhatsApp.</w:t>
            </w:r>
          </w:p>
          <w:p>
            <w:pPr>
              <w:pStyle w:val="style0"/>
              <w:rPr>
                <w:b w:val="false"/>
                <w:bCs w:val="false"/>
                <w:lang w:val="en-US"/>
              </w:rPr>
            </w:pPr>
            <w:r>
              <w:rPr>
                <w:b w:val="false"/>
                <w:bCs w:val="false"/>
                <w:lang w:val="en-US"/>
              </w:rPr>
              <w:t>Also, the popup should only have an okay button since it's just to provide information to the prospective member</w:t>
            </w:r>
          </w:p>
          <w:p>
            <w:pPr>
              <w:pStyle w:val="style0"/>
              <w:rPr>
                <w:b/>
                <w:bCs/>
                <w:lang w:val="en-US"/>
              </w:rPr>
            </w:pPr>
            <w:r>
              <w:rPr>
                <w:b w:val="false"/>
                <w:bCs w:val="false"/>
                <w:lang w:val="en-US"/>
              </w:rPr>
              <w:t xml:space="preserve">Add another compulsory checkbox with text stating that </w:t>
            </w:r>
            <w:r>
              <w:rPr>
                <w:b/>
                <w:bCs/>
                <w:lang w:val="en-US"/>
              </w:rPr>
              <w:t>I declare that all the information provided herein by me are, to the best of my knowledge, correct and truthful. I hereby indemnify OYALD from any issues arising from inaccuracy or falsehood in the supplied information.</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20</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Join OYALD as a partner</w:t>
            </w:r>
            <w:r>
              <w:rPr>
                <w:b w:val="false"/>
                <w:bCs w:val="false"/>
                <w:lang w:val="en-US"/>
              </w:rPr>
              <w:t xml:space="preserve">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fields in the form</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the form have the following information fields:</w:t>
            </w:r>
          </w:p>
          <w:p>
            <w:pPr>
              <w:pStyle w:val="style179"/>
              <w:numPr>
                <w:ilvl w:val="0"/>
                <w:numId w:val="2"/>
              </w:numPr>
              <w:rPr>
                <w:b w:val="false"/>
                <w:bCs w:val="false"/>
                <w:lang w:val="en-US"/>
              </w:rPr>
            </w:pPr>
            <w:r>
              <w:rPr>
                <w:b/>
                <w:bCs/>
                <w:lang w:val="en-US"/>
              </w:rPr>
              <w:t>Name of Organisation</w:t>
            </w:r>
            <w:r>
              <w:rPr>
                <w:b w:val="false"/>
                <w:bCs w:val="false"/>
                <w:lang w:val="en-US"/>
              </w:rPr>
              <w:t xml:space="preserve"> on the 1st line</w:t>
            </w:r>
          </w:p>
          <w:p>
            <w:pPr>
              <w:pStyle w:val="style179"/>
              <w:numPr>
                <w:ilvl w:val="0"/>
                <w:numId w:val="2"/>
              </w:numPr>
              <w:rPr>
                <w:b w:val="false"/>
                <w:bCs w:val="false"/>
                <w:lang w:val="en-US"/>
              </w:rPr>
            </w:pPr>
            <w:r>
              <w:rPr>
                <w:b/>
                <w:bCs/>
                <w:lang w:val="en-US"/>
              </w:rPr>
              <w:t>Type of Organisation</w:t>
            </w:r>
            <w:r>
              <w:rPr>
                <w:b w:val="false"/>
                <w:bCs w:val="false"/>
                <w:lang w:val="en-US"/>
              </w:rPr>
              <w:t xml:space="preserve"> on the 2nd line</w:t>
            </w:r>
          </w:p>
          <w:p>
            <w:pPr>
              <w:pStyle w:val="style179"/>
              <w:numPr>
                <w:ilvl w:val="0"/>
                <w:numId w:val="2"/>
              </w:numPr>
              <w:rPr>
                <w:b w:val="false"/>
                <w:bCs w:val="false"/>
                <w:lang w:val="en-US"/>
              </w:rPr>
            </w:pPr>
            <w:r>
              <w:rPr>
                <w:b/>
                <w:bCs/>
                <w:lang w:val="en-US"/>
              </w:rPr>
              <w:t>Organisation's country of domicile</w:t>
            </w:r>
            <w:r>
              <w:rPr>
                <w:b w:val="false"/>
                <w:bCs w:val="false"/>
                <w:lang w:val="en-US"/>
              </w:rPr>
              <w:t xml:space="preserve"> on the 3rd line</w:t>
            </w:r>
          </w:p>
          <w:p>
            <w:pPr>
              <w:pStyle w:val="style179"/>
              <w:numPr>
                <w:ilvl w:val="0"/>
                <w:numId w:val="2"/>
              </w:numPr>
              <w:rPr>
                <w:b w:val="false"/>
                <w:bCs w:val="false"/>
                <w:lang w:val="en-US"/>
              </w:rPr>
            </w:pPr>
            <w:r>
              <w:rPr>
                <w:b/>
                <w:bCs/>
                <w:lang w:val="en-US"/>
              </w:rPr>
              <w:t>Organisation's Office Address 1</w:t>
            </w:r>
            <w:r>
              <w:rPr>
                <w:b w:val="false"/>
                <w:bCs w:val="false"/>
                <w:lang w:val="en-US"/>
              </w:rPr>
              <w:t xml:space="preserve"> on the 4th line</w:t>
            </w:r>
          </w:p>
          <w:p>
            <w:pPr>
              <w:pStyle w:val="style179"/>
              <w:numPr>
                <w:ilvl w:val="0"/>
                <w:numId w:val="2"/>
              </w:numPr>
              <w:rPr>
                <w:b w:val="false"/>
                <w:bCs w:val="false"/>
                <w:lang w:val="en-US"/>
              </w:rPr>
            </w:pPr>
            <w:r>
              <w:rPr>
                <w:b/>
                <w:bCs/>
                <w:lang w:val="en-US"/>
              </w:rPr>
              <w:t>Organisation's Office Address 2</w:t>
            </w:r>
            <w:r>
              <w:rPr>
                <w:b w:val="false"/>
                <w:bCs w:val="false"/>
                <w:lang w:val="en-US"/>
              </w:rPr>
              <w:t xml:space="preserve"> on the 5th line</w:t>
            </w:r>
          </w:p>
          <w:p>
            <w:pPr>
              <w:pStyle w:val="style179"/>
              <w:numPr>
                <w:ilvl w:val="0"/>
                <w:numId w:val="2"/>
              </w:numPr>
              <w:rPr>
                <w:b w:val="false"/>
                <w:bCs w:val="false"/>
                <w:lang w:val="en-US"/>
              </w:rPr>
            </w:pPr>
            <w:r>
              <w:rPr>
                <w:b/>
                <w:bCs/>
                <w:lang w:val="en-US"/>
              </w:rPr>
              <w:t>Organisation's Office Address 3</w:t>
            </w:r>
            <w:r>
              <w:rPr>
                <w:b w:val="false"/>
                <w:bCs w:val="false"/>
                <w:lang w:val="en-US"/>
              </w:rPr>
              <w:t xml:space="preserve"> on the 6th line</w:t>
            </w:r>
          </w:p>
          <w:p>
            <w:pPr>
              <w:pStyle w:val="style179"/>
              <w:numPr>
                <w:ilvl w:val="0"/>
                <w:numId w:val="2"/>
              </w:numPr>
              <w:rPr>
                <w:b w:val="false"/>
                <w:bCs w:val="false"/>
                <w:lang w:val="en-US"/>
              </w:rPr>
            </w:pPr>
            <w:r>
              <w:rPr>
                <w:b/>
                <w:bCs/>
                <w:lang w:val="en-US"/>
              </w:rPr>
              <w:t>District/L.G.A</w:t>
            </w:r>
            <w:r>
              <w:rPr>
                <w:b w:val="false"/>
                <w:bCs w:val="false"/>
                <w:lang w:val="en-US"/>
              </w:rPr>
              <w:t xml:space="preserve"> and </w:t>
            </w:r>
            <w:r>
              <w:rPr>
                <w:b/>
                <w:bCs/>
                <w:lang w:val="en-US"/>
              </w:rPr>
              <w:t>State/Region</w:t>
            </w:r>
            <w:r>
              <w:rPr>
                <w:b w:val="false"/>
                <w:bCs w:val="false"/>
                <w:lang w:val="en-US"/>
              </w:rPr>
              <w:t xml:space="preserve"> on the 7th line</w:t>
            </w:r>
          </w:p>
          <w:p>
            <w:pPr>
              <w:pStyle w:val="style179"/>
              <w:numPr>
                <w:ilvl w:val="0"/>
                <w:numId w:val="2"/>
              </w:numPr>
              <w:rPr>
                <w:b w:val="false"/>
                <w:bCs w:val="false"/>
                <w:lang w:val="en-US"/>
              </w:rPr>
            </w:pPr>
            <w:r>
              <w:rPr>
                <w:b/>
                <w:bCs/>
                <w:lang w:val="en-US"/>
              </w:rPr>
              <w:t>Zip/Postal Code</w:t>
            </w:r>
            <w:r>
              <w:rPr>
                <w:b w:val="false"/>
                <w:bCs w:val="false"/>
                <w:lang w:val="en-US"/>
              </w:rPr>
              <w:t xml:space="preserve"> and </w:t>
            </w:r>
            <w:r>
              <w:rPr>
                <w:b/>
                <w:bCs/>
                <w:lang w:val="en-US"/>
              </w:rPr>
              <w:t>Country</w:t>
            </w:r>
            <w:r>
              <w:rPr>
                <w:b w:val="false"/>
                <w:bCs w:val="false"/>
                <w:lang w:val="en-US"/>
              </w:rPr>
              <w:t xml:space="preserve"> on the 8th line</w:t>
            </w:r>
          </w:p>
          <w:p>
            <w:pPr>
              <w:pStyle w:val="style179"/>
              <w:numPr>
                <w:ilvl w:val="0"/>
                <w:numId w:val="2"/>
              </w:numPr>
              <w:rPr>
                <w:b w:val="false"/>
                <w:bCs w:val="false"/>
                <w:lang w:val="en-US"/>
              </w:rPr>
            </w:pPr>
            <w:r>
              <w:rPr>
                <w:b/>
                <w:bCs/>
                <w:lang w:val="en-US"/>
              </w:rPr>
              <w:t>Official Phone Number</w:t>
            </w:r>
            <w:r>
              <w:rPr>
                <w:b w:val="false"/>
                <w:bCs w:val="false"/>
                <w:lang w:val="en-US"/>
              </w:rPr>
              <w:t xml:space="preserve"> and </w:t>
            </w:r>
            <w:r>
              <w:rPr>
                <w:b/>
                <w:bCs/>
                <w:lang w:val="en-US"/>
              </w:rPr>
              <w:t>Official Email</w:t>
            </w:r>
            <w:r>
              <w:rPr>
                <w:b w:val="false"/>
                <w:bCs w:val="false"/>
                <w:lang w:val="en-US"/>
              </w:rPr>
              <w:t xml:space="preserve"> on the 9th line</w:t>
            </w:r>
          </w:p>
          <w:p>
            <w:pPr>
              <w:pStyle w:val="style179"/>
              <w:numPr>
                <w:ilvl w:val="0"/>
                <w:numId w:val="2"/>
              </w:numPr>
              <w:rPr>
                <w:b w:val="false"/>
                <w:bCs w:val="false"/>
                <w:lang w:val="en-US"/>
              </w:rPr>
            </w:pPr>
            <w:r>
              <w:rPr>
                <w:b/>
                <w:bCs/>
                <w:lang w:val="en-US"/>
              </w:rPr>
              <w:t>Organisation's website (if any)</w:t>
            </w:r>
            <w:r>
              <w:rPr>
                <w:b w:val="false"/>
                <w:bCs w:val="false"/>
                <w:lang w:val="en-US"/>
              </w:rPr>
              <w:t xml:space="preserve"> and </w:t>
            </w:r>
            <w:r>
              <w:rPr>
                <w:b/>
                <w:bCs/>
                <w:lang w:val="en-US"/>
              </w:rPr>
              <w:t>Link to Organisation's Facebook Page (if any)</w:t>
            </w:r>
            <w:r>
              <w:rPr>
                <w:b w:val="false"/>
                <w:bCs w:val="false"/>
                <w:lang w:val="en-US"/>
              </w:rPr>
              <w:t xml:space="preserve"> on the 10th line</w:t>
            </w:r>
          </w:p>
          <w:p>
            <w:pPr>
              <w:pStyle w:val="style179"/>
              <w:numPr>
                <w:ilvl w:val="0"/>
                <w:numId w:val="2"/>
              </w:numPr>
              <w:rPr>
                <w:b w:val="false"/>
                <w:bCs w:val="false"/>
                <w:lang w:val="en-US"/>
              </w:rPr>
            </w:pPr>
            <w:r>
              <w:rPr>
                <w:b/>
                <w:bCs/>
                <w:lang w:val="en-US"/>
              </w:rPr>
              <w:t xml:space="preserve">Link to </w:t>
            </w:r>
            <w:r>
              <w:rPr>
                <w:rFonts w:hint="default"/>
                <w:b/>
                <w:bCs/>
                <w:lang w:val="en-US"/>
              </w:rPr>
              <w:t>Organisation's LinkedIn Profile</w:t>
            </w:r>
            <w:r>
              <w:rPr>
                <w:rFonts w:hint="default"/>
                <w:b w:val="false"/>
                <w:lang w:val="en-US"/>
              </w:rPr>
              <w:t xml:space="preserve"> </w:t>
            </w:r>
            <w:r>
              <w:rPr>
                <w:rFonts w:hint="default"/>
                <w:b w:val="false"/>
                <w:lang w:val="en-US"/>
              </w:rPr>
              <w:t>(if</w:t>
            </w:r>
            <w:r>
              <w:rPr>
                <w:rFonts w:hint="default"/>
                <w:b w:val="false"/>
                <w:lang w:val="en-US"/>
              </w:rPr>
              <w:t xml:space="preserve"> </w:t>
            </w:r>
            <w:r>
              <w:rPr>
                <w:rFonts w:hint="default"/>
                <w:b w:val="false"/>
                <w:lang w:val="en-US"/>
              </w:rPr>
              <w:t>any)</w:t>
            </w:r>
            <w:r>
              <w:rPr>
                <w:rFonts w:hint="default"/>
                <w:b w:val="false"/>
                <w:lang w:val="en-US"/>
              </w:rPr>
              <w:t xml:space="preserve"> and </w:t>
            </w:r>
            <w:r>
              <w:rPr>
                <w:rFonts w:hint="default"/>
                <w:b/>
                <w:bCs/>
                <w:lang w:val="en-US"/>
              </w:rPr>
              <w:t>Link to Organisation's Instagram Profile (if any)</w:t>
            </w:r>
            <w:r>
              <w:rPr>
                <w:rFonts w:hint="default"/>
                <w:b w:val="false"/>
                <w:lang w:val="en-US"/>
              </w:rPr>
              <w:t xml:space="preserve"> 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11th</w:t>
            </w:r>
            <w:r>
              <w:rPr>
                <w:rFonts w:hint="default"/>
                <w:b w:val="false"/>
                <w:lang w:val="en-US"/>
              </w:rPr>
              <w:t xml:space="preserve"> </w:t>
            </w:r>
            <w:r>
              <w:rPr>
                <w:rFonts w:hint="default"/>
                <w:b w:val="false"/>
                <w:lang w:val="en-US"/>
              </w:rPr>
              <w:t>line</w:t>
            </w:r>
          </w:p>
          <w:p>
            <w:pPr>
              <w:pStyle w:val="style179"/>
              <w:numPr>
                <w:ilvl w:val="0"/>
                <w:numId w:val="2"/>
              </w:numPr>
              <w:rPr>
                <w:b w:val="false"/>
                <w:bCs w:val="false"/>
                <w:lang w:val="en-US"/>
              </w:rPr>
            </w:pPr>
            <w:r>
              <w:rPr>
                <w:rFonts w:hint="default"/>
                <w:b/>
                <w:bCs/>
                <w:lang w:val="en-US"/>
              </w:rPr>
              <w:t>Organisation's Twitter Account (if any)</w:t>
            </w:r>
            <w:r>
              <w:rPr>
                <w:rFonts w:hint="default"/>
                <w:b w:val="false"/>
                <w:lang w:val="en-US"/>
              </w:rPr>
              <w:t xml:space="preserve"> and </w:t>
            </w:r>
            <w:r>
              <w:rPr>
                <w:rFonts w:hint="default"/>
                <w:b/>
                <w:bCs/>
                <w:lang w:val="en-US"/>
              </w:rPr>
              <w:t>Link to Organisation's YouTube Channel</w:t>
            </w:r>
            <w:r>
              <w:rPr>
                <w:rFonts w:hint="default"/>
                <w:b w:val="false"/>
                <w:lang w:val="en-US"/>
              </w:rPr>
              <w:t xml:space="preserve"> 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12th</w:t>
            </w:r>
            <w:r>
              <w:rPr>
                <w:rFonts w:hint="default"/>
                <w:b w:val="false"/>
                <w:lang w:val="en-US"/>
              </w:rPr>
              <w:t xml:space="preserve"> </w:t>
            </w:r>
            <w:r>
              <w:rPr>
                <w:rFonts w:hint="default"/>
                <w:b w:val="false"/>
                <w:lang w:val="en-US"/>
              </w:rPr>
              <w:t>line</w:t>
            </w:r>
          </w:p>
          <w:p>
            <w:pPr>
              <w:pStyle w:val="style179"/>
              <w:numPr>
                <w:ilvl w:val="0"/>
                <w:numId w:val="2"/>
              </w:numPr>
              <w:rPr>
                <w:b w:val="false"/>
                <w:bCs w:val="false"/>
                <w:lang w:val="en-US"/>
              </w:rPr>
            </w:pPr>
            <w:r>
              <w:rPr>
                <w:b/>
                <w:bCs/>
                <w:lang w:val="en-US"/>
              </w:rPr>
              <w:t>Organisation's logo</w:t>
            </w:r>
            <w:r>
              <w:rPr>
                <w:b w:val="false"/>
                <w:bCs w:val="false"/>
                <w:lang w:val="en-US"/>
              </w:rPr>
              <w:t xml:space="preserve"> on the 13th line</w:t>
            </w:r>
          </w:p>
          <w:p>
            <w:pPr>
              <w:pStyle w:val="style179"/>
              <w:numPr>
                <w:ilvl w:val="0"/>
                <w:numId w:val="2"/>
              </w:numPr>
              <w:rPr>
                <w:b w:val="false"/>
                <w:bCs w:val="false"/>
                <w:lang w:val="en-US"/>
              </w:rPr>
            </w:pPr>
            <w:r>
              <w:rPr>
                <w:b/>
                <w:bCs/>
                <w:lang w:val="en-US"/>
              </w:rPr>
              <w:t>Brief Organisational Profile</w:t>
            </w:r>
            <w:r>
              <w:rPr>
                <w:b w:val="false"/>
                <w:bCs w:val="false"/>
                <w:lang w:val="en-US"/>
              </w:rPr>
              <w:t xml:space="preserve"> on the 14th line (this should be a large enough text field to accommodate the profile)</w:t>
            </w:r>
          </w:p>
          <w:p>
            <w:pPr>
              <w:pStyle w:val="style179"/>
              <w:numPr>
                <w:ilvl w:val="0"/>
                <w:numId w:val="3"/>
              </w:numPr>
              <w:rPr>
                <w:b w:val="false"/>
                <w:bCs w:val="false"/>
                <w:lang w:val="en-US"/>
              </w:rPr>
            </w:pPr>
            <w:r>
              <w:rPr>
                <w:b w:val="false"/>
                <w:bCs w:val="false"/>
                <w:lang w:val="en-US"/>
              </w:rPr>
              <w:t>N</w:t>
            </w:r>
            <w:r>
              <w:rPr>
                <w:b/>
                <w:bCs/>
                <w:lang w:val="en-US"/>
              </w:rPr>
              <w:t>ame of organisation's officer proposing the partnership with OYALD</w:t>
            </w:r>
            <w:r>
              <w:rPr>
                <w:b w:val="false"/>
                <w:bCs w:val="false"/>
                <w:lang w:val="en-US"/>
              </w:rPr>
              <w:t xml:space="preserve"> and </w:t>
            </w:r>
            <w:r>
              <w:rPr>
                <w:b/>
                <w:bCs/>
                <w:lang w:val="en-US"/>
              </w:rPr>
              <w:t xml:space="preserve">Position </w:t>
            </w:r>
            <w:r>
              <w:rPr>
                <w:rFonts w:hint="default"/>
                <w:b/>
                <w:bCs/>
                <w:lang w:val="en-US"/>
              </w:rPr>
              <w:t>of the officer in the organisation</w:t>
            </w:r>
            <w:r>
              <w:rPr>
                <w:rFonts w:hint="default"/>
                <w:b w:val="false"/>
                <w:lang w:val="en-US"/>
              </w:rPr>
              <w:t xml:space="preserve"> </w:t>
            </w:r>
            <w:r>
              <w:rPr>
                <w:b w:val="false"/>
                <w:bCs w:val="false"/>
                <w:lang w:val="en-US"/>
              </w:rPr>
              <w:t>on the 15th line</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21</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Checkbox on t</w:t>
            </w:r>
            <w:r>
              <w:rPr>
                <w:b/>
                <w:bCs/>
                <w:lang w:val="en-US"/>
              </w:rPr>
              <w:t>erms and conditions of OYALD membership</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This is not needed here. Please, remove it.</w:t>
            </w:r>
          </w:p>
          <w:p>
            <w:pPr>
              <w:pStyle w:val="style0"/>
              <w:rPr>
                <w:b w:val="false"/>
                <w:bCs w:val="false"/>
                <w:lang w:val="en-US"/>
              </w:rPr>
            </w:pPr>
            <w:r>
              <w:rPr>
                <w:b w:val="false"/>
                <w:bCs w:val="false"/>
                <w:lang w:val="en-US"/>
              </w:rPr>
              <w:t xml:space="preserve">Instead, have the compulsory checkbox stating that </w:t>
            </w:r>
            <w:r>
              <w:rPr>
                <w:b/>
                <w:bCs/>
                <w:lang w:val="en-US"/>
              </w:rPr>
              <w:t>I declare that all the information provided herein by me are, to the best of my knowledge, correct and truthful. I hereby indemnify OYALD from any issues arising from inaccuracy or falsehood in the supplied information</w:t>
            </w:r>
            <w:r>
              <w:rPr>
                <w:b w:val="false"/>
                <w:bCs w:val="false"/>
                <w:lang w:val="en-US"/>
              </w:rPr>
              <w:t>.</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22</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Contact us</w:t>
            </w:r>
            <w:r>
              <w:rPr>
                <w:b w:val="false"/>
                <w:bCs w:val="false"/>
                <w:lang w:val="en-US"/>
              </w:rPr>
              <w:t xml:space="preserve"> page</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The information fields</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is have the following information fields:</w:t>
            </w:r>
          </w:p>
          <w:p>
            <w:pPr>
              <w:pStyle w:val="style179"/>
              <w:numPr>
                <w:ilvl w:val="0"/>
                <w:numId w:val="5"/>
              </w:numPr>
              <w:rPr>
                <w:b w:val="false"/>
                <w:bCs w:val="false"/>
                <w:lang w:val="en-US"/>
              </w:rPr>
            </w:pPr>
            <w:r>
              <w:rPr>
                <w:b/>
                <w:bCs/>
                <w:lang w:val="en-US"/>
              </w:rPr>
              <w:t>Title o</w:t>
            </w:r>
            <w:r>
              <w:rPr>
                <w:rFonts w:hint="default"/>
                <w:b/>
                <w:lang w:val="en-US"/>
              </w:rPr>
              <w:t>f</w:t>
            </w:r>
            <w:r>
              <w:rPr>
                <w:rFonts w:hint="default"/>
                <w:b/>
                <w:lang w:val="en-US"/>
              </w:rPr>
              <w:t xml:space="preserve"> </w:t>
            </w:r>
            <w:r>
              <w:rPr>
                <w:rFonts w:hint="default"/>
                <w:b/>
                <w:lang w:val="en-US"/>
              </w:rPr>
              <w:t>appellation</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lang w:val="en-US"/>
              </w:rPr>
              <w:t>Surname</w:t>
            </w:r>
            <w:r>
              <w:rPr>
                <w:rFonts w:hint="default"/>
                <w:b w:val="false"/>
                <w:lang w:val="en-US"/>
              </w:rPr>
              <w:t xml:space="preserve"> </w:t>
            </w:r>
            <w:r>
              <w:rPr>
                <w:rFonts w:hint="default"/>
                <w:b w:val="false"/>
                <w:lang w:val="en-US"/>
              </w:rPr>
              <w:t>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1st</w:t>
            </w:r>
            <w:r>
              <w:rPr>
                <w:rFonts w:hint="default"/>
                <w:b w:val="false"/>
                <w:lang w:val="en-US"/>
              </w:rPr>
              <w:t xml:space="preserve"> </w:t>
            </w:r>
            <w:r>
              <w:rPr>
                <w:rFonts w:hint="default"/>
                <w:b w:val="false"/>
                <w:lang w:val="en-US"/>
              </w:rPr>
              <w:t>line</w:t>
            </w:r>
          </w:p>
          <w:p>
            <w:pPr>
              <w:pStyle w:val="style179"/>
              <w:numPr>
                <w:ilvl w:val="0"/>
                <w:numId w:val="4"/>
              </w:numPr>
              <w:rPr>
                <w:b w:val="false"/>
                <w:bCs w:val="false"/>
                <w:lang w:val="en-US"/>
              </w:rPr>
            </w:pPr>
            <w:r>
              <w:rPr>
                <w:rFonts w:hint="default"/>
                <w:b/>
                <w:lang w:val="en-US"/>
              </w:rPr>
              <w:t>Firstname</w:t>
            </w:r>
            <w:r>
              <w:rPr>
                <w:rFonts w:hint="default"/>
                <w:b w:val="false"/>
                <w:lang w:val="en-US"/>
              </w:rPr>
              <w:t xml:space="preserve"> </w:t>
            </w:r>
            <w:r>
              <w:rPr>
                <w:rFonts w:hint="default"/>
                <w:b w:val="false"/>
                <w:lang w:val="en-US"/>
              </w:rPr>
              <w:t>and</w:t>
            </w:r>
            <w:r>
              <w:rPr>
                <w:rFonts w:hint="default"/>
                <w:b w:val="false"/>
                <w:lang w:val="en-US"/>
              </w:rPr>
              <w:t xml:space="preserve"> </w:t>
            </w:r>
            <w:r>
              <w:rPr>
                <w:rFonts w:hint="default"/>
                <w:b/>
                <w:lang w:val="en-US"/>
              </w:rPr>
              <w:t>Middle/Other</w:t>
            </w:r>
            <w:r>
              <w:rPr>
                <w:rFonts w:hint="default"/>
                <w:b/>
                <w:lang w:val="en-US"/>
              </w:rPr>
              <w:t xml:space="preserve"> </w:t>
            </w:r>
            <w:r>
              <w:rPr>
                <w:rFonts w:hint="default"/>
                <w:b/>
                <w:lang w:val="en-US"/>
              </w:rPr>
              <w:t>names</w:t>
            </w:r>
            <w:r>
              <w:rPr>
                <w:rFonts w:hint="default"/>
                <w:b w:val="false"/>
                <w:lang w:val="en-US"/>
              </w:rPr>
              <w:t xml:space="preserve"> </w:t>
            </w:r>
            <w:r>
              <w:rPr>
                <w:rFonts w:hint="default"/>
                <w:b w:val="false"/>
                <w:lang w:val="en-US"/>
              </w:rPr>
              <w:t>on</w:t>
            </w:r>
            <w:r>
              <w:rPr>
                <w:rFonts w:hint="default"/>
                <w:b w:val="false"/>
                <w:lang w:val="en-US"/>
              </w:rPr>
              <w:t xml:space="preserve"> </w:t>
            </w:r>
            <w:r>
              <w:rPr>
                <w:rFonts w:hint="default"/>
                <w:b w:val="false"/>
                <w:lang w:val="en-US"/>
              </w:rPr>
              <w:t>the</w:t>
            </w:r>
            <w:r>
              <w:rPr>
                <w:rFonts w:hint="default"/>
                <w:b w:val="false"/>
                <w:lang w:val="en-US"/>
              </w:rPr>
              <w:t xml:space="preserve"> </w:t>
            </w:r>
            <w:r>
              <w:rPr>
                <w:rFonts w:hint="default"/>
                <w:b w:val="false"/>
                <w:lang w:val="en-US"/>
              </w:rPr>
              <w:t>2nd</w:t>
            </w:r>
            <w:r>
              <w:rPr>
                <w:rFonts w:hint="default"/>
                <w:b w:val="false"/>
                <w:lang w:val="en-US"/>
              </w:rPr>
              <w:t xml:space="preserve"> </w:t>
            </w:r>
            <w:r>
              <w:rPr>
                <w:rFonts w:hint="default"/>
                <w:b w:val="false"/>
                <w:lang w:val="en-US"/>
              </w:rPr>
              <w:t>line</w:t>
            </w:r>
          </w:p>
          <w:p>
            <w:pPr>
              <w:pStyle w:val="style179"/>
              <w:numPr>
                <w:ilvl w:val="0"/>
                <w:numId w:val="4"/>
              </w:numPr>
              <w:rPr>
                <w:b w:val="false"/>
                <w:bCs w:val="false"/>
                <w:lang w:val="en-US"/>
              </w:rPr>
            </w:pPr>
            <w:r>
              <w:rPr>
                <w:b/>
                <w:bCs/>
                <w:lang w:val="en-US"/>
              </w:rPr>
              <w:t>Phone number</w:t>
            </w:r>
            <w:r>
              <w:rPr>
                <w:b w:val="false"/>
                <w:bCs w:val="false"/>
                <w:lang w:val="en-US"/>
              </w:rPr>
              <w:t xml:space="preserve"> and </w:t>
            </w:r>
            <w:r>
              <w:rPr>
                <w:b/>
                <w:bCs/>
                <w:lang w:val="en-US"/>
              </w:rPr>
              <w:t xml:space="preserve">Email </w:t>
            </w:r>
            <w:r>
              <w:rPr>
                <w:b w:val="false"/>
                <w:bCs w:val="false"/>
                <w:lang w:val="en-US"/>
              </w:rPr>
              <w:t>on the 3rd line</w:t>
            </w:r>
          </w:p>
          <w:p>
            <w:pPr>
              <w:pStyle w:val="style179"/>
              <w:numPr>
                <w:ilvl w:val="0"/>
                <w:numId w:val="4"/>
              </w:numPr>
              <w:rPr>
                <w:b w:val="false"/>
                <w:bCs w:val="false"/>
                <w:lang w:val="en-US"/>
              </w:rPr>
            </w:pPr>
            <w:r>
              <w:rPr>
                <w:b/>
                <w:bCs/>
                <w:lang w:val="en-US"/>
              </w:rPr>
              <w:t>Subject</w:t>
            </w:r>
            <w:r>
              <w:rPr>
                <w:b w:val="false"/>
                <w:bCs w:val="false"/>
                <w:lang w:val="en-US"/>
              </w:rPr>
              <w:t xml:space="preserve"> on the 4th line</w:t>
            </w:r>
          </w:p>
          <w:p>
            <w:pPr>
              <w:pStyle w:val="style179"/>
              <w:numPr>
                <w:ilvl w:val="0"/>
                <w:numId w:val="4"/>
              </w:numPr>
              <w:rPr>
                <w:b w:val="false"/>
                <w:bCs w:val="false"/>
                <w:lang w:val="en-US"/>
              </w:rPr>
            </w:pPr>
            <w:r>
              <w:rPr>
                <w:b/>
                <w:bCs/>
                <w:lang w:val="en-US"/>
              </w:rPr>
              <w:t>Message</w:t>
            </w:r>
            <w:r>
              <w:rPr>
                <w:b w:val="false"/>
                <w:bCs w:val="false"/>
                <w:lang w:val="en-US"/>
              </w:rPr>
              <w:t xml:space="preserve"> from the 5th line (this should be a large enough text field to accommodate the message)</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23</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The </w:t>
            </w:r>
            <w:r>
              <w:rPr>
                <w:b/>
                <w:bCs/>
                <w:lang w:val="en-US"/>
              </w:rPr>
              <w:t xml:space="preserve">Country Chapters' contact details </w:t>
            </w:r>
            <w:r>
              <w:rPr>
                <w:b w:val="false"/>
                <w:bCs w:val="false"/>
                <w:lang w:val="en-US"/>
              </w:rPr>
              <w:t>section</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 xml:space="preserve">Let the arrows on the label bars behave like described for the ones in the </w:t>
            </w:r>
            <w:r>
              <w:rPr>
                <w:b/>
                <w:bCs/>
                <w:lang w:val="en-US"/>
              </w:rPr>
              <w:t xml:space="preserve">Our Initiatives </w:t>
            </w:r>
            <w:r>
              <w:rPr>
                <w:b w:val="false"/>
                <w:bCs w:val="false"/>
                <w:lang w:val="en-US"/>
              </w:rPr>
              <w:t>page</w:t>
            </w:r>
          </w:p>
          <w:p>
            <w:pPr>
              <w:pStyle w:val="style0"/>
              <w:rPr>
                <w:b w:val="false"/>
                <w:bCs w:val="false"/>
                <w:lang w:val="en-US"/>
              </w:rPr>
            </w:pPr>
            <w:r>
              <w:rPr>
                <w:b w:val="false"/>
                <w:bCs w:val="false"/>
                <w:lang w:val="en-US"/>
              </w:rPr>
              <w:t>I will send you the contact information for the different country chapters.</w:t>
            </w:r>
          </w:p>
          <w:p>
            <w:pPr>
              <w:pStyle w:val="style0"/>
              <w:rPr>
                <w:b w:val="false"/>
                <w:bCs w:val="false"/>
                <w:lang w:val="en-US"/>
              </w:rPr>
            </w:pPr>
            <w:r>
              <w:rPr>
                <w:b w:val="false"/>
                <w:bCs w:val="false"/>
                <w:lang w:val="en-US"/>
              </w:rPr>
              <w:t>Also remember that the names of the countries will be arranged in alphabetical order, when we obtain the complete information on the countries where we have chapters.</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24</w:t>
            </w:r>
          </w:p>
        </w:tc>
        <w:tc>
          <w:tcPr>
            <w:tcW w:w="2234" w:type="dxa"/>
            <w:vMerge w:val="restart"/>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page footer</w:t>
            </w:r>
          </w:p>
        </w:tc>
        <w:tc>
          <w:tcPr>
            <w:tcW w:w="2676"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The copyright statement</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It should read thus:</w:t>
            </w:r>
          </w:p>
          <w:p>
            <w:pPr>
              <w:pStyle w:val="style0"/>
              <w:rPr>
                <w:b w:val="false"/>
                <w:bCs w:val="false"/>
                <w:lang w:val="en-US"/>
              </w:rPr>
            </w:pPr>
            <w:r>
              <w:rPr>
                <w:b w:val="false"/>
                <w:bCs w:val="false"/>
                <w:lang w:val="en-US"/>
              </w:rPr>
              <w:t>© Organisation of Young African Leaders for Development (OYALD), 2021</w:t>
            </w:r>
          </w:p>
          <w:p>
            <w:pPr>
              <w:pStyle w:val="style0"/>
              <w:rPr>
                <w:b w:val="false"/>
                <w:bCs w:val="false"/>
              </w:rPr>
            </w:pPr>
            <w:r>
              <w:rPr>
                <w:b w:val="false"/>
                <w:bCs w:val="false"/>
                <w:lang w:val="en-US"/>
              </w:rPr>
              <w:t>All on one line at the very bottom of the page footer</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25</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676"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Our Newsletter</w:t>
            </w:r>
          </w:p>
        </w:tc>
        <w:tc>
          <w:tcPr>
            <w:tcW w:w="4093" w:type="dxa"/>
            <w:tcBorders>
              <w:top w:val="single" w:sz="4" w:space="0" w:color="auto"/>
              <w:left w:val="single" w:sz="4" w:space="0" w:color="auto"/>
              <w:bottom w:val="single" w:sz="4" w:space="0" w:color="auto"/>
              <w:right w:val="single" w:sz="4" w:space="0" w:color="auto"/>
            </w:tcBorders>
          </w:tcPr>
          <w:p>
            <w:pPr>
              <w:pStyle w:val="style0"/>
              <w:rPr>
                <w:b w:val="false"/>
                <w:bCs w:val="false"/>
                <w:lang w:val="en-US"/>
              </w:rPr>
            </w:pPr>
            <w:r>
              <w:rPr>
                <w:b w:val="false"/>
                <w:bCs w:val="false"/>
                <w:lang w:val="en-US"/>
              </w:rPr>
              <w:t>Let is read thus:</w:t>
            </w:r>
          </w:p>
          <w:p>
            <w:pPr>
              <w:pStyle w:val="style0"/>
              <w:rPr>
                <w:b/>
                <w:bCs/>
              </w:rPr>
            </w:pPr>
            <w:r>
              <w:rPr>
                <w:b/>
                <w:bCs/>
                <w:lang w:val="en-US"/>
              </w:rPr>
              <w:t>Subscribe to our newsletter</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26</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676"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Contact us</w:t>
            </w:r>
          </w:p>
        </w:tc>
        <w:tc>
          <w:tcPr>
            <w:tcW w:w="4093" w:type="dxa"/>
            <w:tcBorders>
              <w:top w:val="single" w:sz="4" w:space="0" w:color="auto"/>
              <w:left w:val="single" w:sz="4" w:space="0" w:color="auto"/>
              <w:bottom w:val="single" w:sz="4" w:space="0" w:color="auto"/>
              <w:right w:val="single" w:sz="4" w:space="0" w:color="auto"/>
            </w:tcBorders>
          </w:tcPr>
          <w:p>
            <w:pPr>
              <w:pStyle w:val="style0"/>
              <w:rPr>
                <w:b/>
                <w:bCs/>
                <w:lang w:val="en-US"/>
              </w:rPr>
            </w:pPr>
            <w:r>
              <w:rPr>
                <w:b w:val="false"/>
                <w:bCs w:val="false"/>
                <w:lang w:val="en-US"/>
              </w:rPr>
              <w:t xml:space="preserve">Let it read </w:t>
            </w:r>
            <w:r>
              <w:rPr>
                <w:b/>
                <w:bCs/>
                <w:lang w:val="en-US"/>
              </w:rPr>
              <w:t>Send us an email</w:t>
            </w:r>
          </w:p>
          <w:p>
            <w:pPr>
              <w:pStyle w:val="style0"/>
              <w:rPr>
                <w:b/>
                <w:bCs/>
                <w:lang w:val="en-US"/>
              </w:rPr>
            </w:pPr>
            <w:r>
              <w:rPr>
                <w:b w:val="false"/>
                <w:bCs w:val="false"/>
                <w:lang w:val="en-US"/>
              </w:rPr>
              <w:t xml:space="preserve">Also let it be on the same line/block with </w:t>
            </w:r>
            <w:r>
              <w:rPr>
                <w:b/>
                <w:bCs/>
                <w:lang w:val="en-US"/>
              </w:rPr>
              <w:t>Subscribe to our newsletter</w:t>
            </w:r>
          </w:p>
          <w:p>
            <w:pPr>
              <w:pStyle w:val="style0"/>
              <w:rPr>
                <w:b w:val="false"/>
                <w:bCs w:val="false"/>
              </w:rPr>
            </w:pPr>
            <w:r>
              <w:rPr>
                <w:b w:val="false"/>
                <w:bCs w:val="false"/>
                <w:lang w:val="en-US"/>
              </w:rPr>
              <w:t xml:space="preserve">Perhaps the newsletter own will be on the left of that line/block, while the e-mail own stays on the right </w:t>
            </w:r>
          </w:p>
        </w:tc>
      </w:tr>
      <w:tr>
        <w:tblPrEx/>
        <w:trPr/>
        <w:tc>
          <w:tcPr>
            <w:tcW w:w="572" w:type="dxa"/>
            <w:tcBorders>
              <w:top w:val="single" w:sz="4" w:space="0" w:color="auto"/>
              <w:left w:val="single" w:sz="4" w:space="0" w:color="auto"/>
              <w:bottom w:val="single" w:sz="4" w:space="0" w:color="auto"/>
              <w:right w:val="single" w:sz="4" w:space="0" w:color="auto"/>
            </w:tcBorders>
          </w:tcPr>
          <w:p>
            <w:pPr>
              <w:pStyle w:val="style0"/>
              <w:rPr>
                <w:b w:val="false"/>
                <w:bCs w:val="false"/>
              </w:rPr>
            </w:pPr>
            <w:r>
              <w:rPr>
                <w:b w:val="false"/>
                <w:bCs w:val="false"/>
                <w:lang w:val="en-US"/>
              </w:rPr>
              <w:t>27</w:t>
            </w:r>
          </w:p>
        </w:tc>
        <w:tc>
          <w:tcPr>
            <w:tcW w:w="2234" w:type="dxa"/>
            <w:vMerge w:val="continue"/>
            <w:tcBorders>
              <w:top w:val="single" w:sz="4" w:space="0" w:color="auto"/>
              <w:left w:val="single" w:sz="4" w:space="0" w:color="auto"/>
              <w:bottom w:val="single" w:sz="4" w:space="0" w:color="auto"/>
              <w:right w:val="single" w:sz="4" w:space="0" w:color="auto"/>
            </w:tcBorders>
          </w:tcPr>
          <w:p>
            <w:pPr>
              <w:pStyle w:val="style0"/>
              <w:rPr>
                <w:b w:val="false"/>
                <w:bCs w:val="false"/>
              </w:rPr>
            </w:pPr>
          </w:p>
        </w:tc>
        <w:tc>
          <w:tcPr>
            <w:tcW w:w="2676" w:type="dxa"/>
            <w:tcBorders>
              <w:top w:val="single" w:sz="4" w:space="0" w:color="auto"/>
              <w:left w:val="single" w:sz="4" w:space="0" w:color="auto"/>
              <w:bottom w:val="single" w:sz="4" w:space="0" w:color="auto"/>
              <w:right w:val="single" w:sz="4" w:space="0" w:color="auto"/>
            </w:tcBorders>
          </w:tcPr>
          <w:p>
            <w:pPr>
              <w:pStyle w:val="style0"/>
              <w:rPr>
                <w:b/>
                <w:bCs/>
              </w:rPr>
            </w:pPr>
            <w:r>
              <w:rPr>
                <w:b/>
                <w:bCs/>
                <w:lang w:val="en-US"/>
              </w:rPr>
              <w:t>Useful links</w:t>
            </w:r>
          </w:p>
        </w:tc>
        <w:tc>
          <w:tcPr>
            <w:tcW w:w="4093" w:type="dxa"/>
            <w:tcBorders>
              <w:top w:val="single" w:sz="4" w:space="0" w:color="auto"/>
              <w:left w:val="single" w:sz="4" w:space="0" w:color="auto"/>
              <w:bottom w:val="single" w:sz="4" w:space="0" w:color="auto"/>
              <w:right w:val="single" w:sz="4" w:space="0" w:color="auto"/>
            </w:tcBorders>
          </w:tcPr>
          <w:p>
            <w:pPr>
              <w:pStyle w:val="style0"/>
              <w:rPr>
                <w:b/>
                <w:bCs/>
              </w:rPr>
            </w:pPr>
            <w:r>
              <w:rPr>
                <w:b w:val="false"/>
                <w:bCs w:val="false"/>
                <w:lang w:val="en-US"/>
              </w:rPr>
              <w:t xml:space="preserve">Please correct the text in the </w:t>
            </w:r>
            <w:r>
              <w:rPr>
                <w:b/>
                <w:bCs/>
                <w:lang w:val="en-US"/>
              </w:rPr>
              <w:t>Our National Coordinators</w:t>
            </w:r>
            <w:r>
              <w:rPr>
                <w:b w:val="false"/>
                <w:bCs w:val="false"/>
                <w:lang w:val="en-US"/>
              </w:rPr>
              <w:t xml:space="preserve"> link</w:t>
            </w:r>
          </w:p>
        </w:tc>
      </w:tr>
    </w:tbl>
    <w:p>
      <w:pPr>
        <w:pStyle w:val="style0"/>
        <w:rPr>
          <w:b/>
          <w:bC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67</TotalTime>
  <Words>1584</Words>
  <Characters>7703</Characters>
  <Application>WPS Office</Application>
  <Paragraphs>204</Paragraphs>
  <CharactersWithSpaces>9133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2021-02-10T16:45:47Z</dcterms:created>
  <dc:creator>A7 Pro</dc:creator>
  <lastModifiedBy>A7 Pro</lastModifiedBy>
  <dcterms:modified xsi:type="dcterms:W3CDTF">2021-02-10T17:54:26Z</dcterms:modified>
</coreProperties>
</file>

<file path=docProps/custom.xml><?xml version="1.0" encoding="utf-8"?>
<Properties xmlns="http://schemas.openxmlformats.org/officeDocument/2006/custom-properties" xmlns:vt="http://schemas.openxmlformats.org/officeDocument/2006/docPropsVTypes"/>
</file>